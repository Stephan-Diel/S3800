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E8" w:rsidRPr="00CF5AE9" w:rsidRDefault="00B576E8" w:rsidP="00B576E8">
      <w:pPr>
        <w:pStyle w:val="Titel"/>
        <w:rPr>
          <w:caps/>
          <w:sz w:val="72"/>
          <w:szCs w:val="72"/>
          <w:lang w:val="de-DE"/>
        </w:rPr>
      </w:pPr>
    </w:p>
    <w:p w:rsidR="00B576E8" w:rsidRPr="00CF5AE9" w:rsidRDefault="00B576E8" w:rsidP="00B576E8">
      <w:pPr>
        <w:pStyle w:val="Titel"/>
        <w:rPr>
          <w:caps/>
          <w:sz w:val="72"/>
          <w:szCs w:val="72"/>
          <w:lang w:val="de-DE"/>
        </w:rPr>
      </w:pPr>
    </w:p>
    <w:p w:rsidR="00555AEF" w:rsidRPr="00CF5AE9" w:rsidRDefault="00555AEF" w:rsidP="00555AEF">
      <w:pPr>
        <w:rPr>
          <w:lang w:val="de-DE"/>
        </w:rPr>
      </w:pPr>
    </w:p>
    <w:p w:rsidR="00555AEF" w:rsidRPr="00CF5AE9" w:rsidRDefault="004A4992" w:rsidP="004A4992">
      <w:pPr>
        <w:jc w:val="center"/>
        <w:rPr>
          <w:lang w:val="de-DE"/>
        </w:rPr>
      </w:pPr>
      <w:r w:rsidRPr="00CF5AE9">
        <w:rPr>
          <w:noProof/>
          <w:lang w:val="de-DE" w:eastAsia="de-DE"/>
        </w:rPr>
        <w:drawing>
          <wp:inline distT="0" distB="0" distL="0" distR="0">
            <wp:extent cx="2685181" cy="720000"/>
            <wp:effectExtent l="19050" t="0" r="869" b="0"/>
            <wp:docPr id="15" name="Picture 14" descr="Log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8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92" w:rsidRPr="00CF5AE9" w:rsidRDefault="004A4992" w:rsidP="004A4992">
      <w:pPr>
        <w:jc w:val="center"/>
        <w:rPr>
          <w:lang w:val="de-DE"/>
        </w:rPr>
      </w:pPr>
    </w:p>
    <w:p w:rsidR="004A4992" w:rsidRPr="00CF5AE9" w:rsidRDefault="004A4992" w:rsidP="004A4992">
      <w:pPr>
        <w:jc w:val="center"/>
        <w:rPr>
          <w:lang w:val="de-DE"/>
        </w:rPr>
      </w:pPr>
    </w:p>
    <w:p w:rsidR="004A4992" w:rsidRPr="00CF5AE9" w:rsidRDefault="004A4992" w:rsidP="004A4992">
      <w:pPr>
        <w:jc w:val="center"/>
        <w:rPr>
          <w:lang w:val="de-DE"/>
        </w:rPr>
      </w:pPr>
    </w:p>
    <w:p w:rsidR="00B576E8" w:rsidRPr="00CF5AE9" w:rsidRDefault="008627C9" w:rsidP="00B576E8">
      <w:pPr>
        <w:pStyle w:val="Titel"/>
        <w:rPr>
          <w:caps/>
          <w:sz w:val="72"/>
          <w:szCs w:val="72"/>
          <w:lang w:val="de-DE"/>
        </w:rPr>
      </w:pPr>
      <w:r>
        <w:rPr>
          <w:caps/>
          <w:sz w:val="72"/>
          <w:szCs w:val="72"/>
          <w:lang w:val="de-DE"/>
        </w:rPr>
        <w:t>Projektbeschreibung</w:t>
      </w:r>
    </w:p>
    <w:p w:rsidR="00B576E8" w:rsidRPr="00CF5AE9" w:rsidRDefault="008627C9" w:rsidP="004A4992">
      <w:pPr>
        <w:jc w:val="center"/>
        <w:rPr>
          <w:rFonts w:ascii="Helvetica-CondensedBlack" w:hAnsi="Helvetica-CondensedBlack"/>
          <w:sz w:val="48"/>
          <w:szCs w:val="48"/>
          <w:lang w:val="de-DE"/>
        </w:rPr>
      </w:pPr>
      <w:r w:rsidRPr="00552E7F">
        <w:rPr>
          <w:rFonts w:ascii="Helvetica-CondensedBlack" w:hAnsi="Helvetica-CondensedBlack"/>
          <w:sz w:val="48"/>
          <w:szCs w:val="48"/>
          <w:lang w:val="de-DE"/>
        </w:rPr>
        <w:t xml:space="preserve">NAME: </w:t>
      </w:r>
      <w:r w:rsidR="00552E7F" w:rsidRPr="00552E7F">
        <w:rPr>
          <w:rFonts w:ascii="Helvetica-CondensedBlack" w:hAnsi="Helvetica-CondensedBlack"/>
          <w:color w:val="FF0000"/>
          <w:sz w:val="48"/>
          <w:szCs w:val="48"/>
          <w:lang w:val="de-DE"/>
        </w:rPr>
        <w:t>TORADEX</w:t>
      </w:r>
    </w:p>
    <w:p w:rsidR="00186772" w:rsidRPr="00CF5AE9" w:rsidRDefault="00186772" w:rsidP="00186772">
      <w:pPr>
        <w:jc w:val="center"/>
        <w:rPr>
          <w:rFonts w:ascii="Helvetica-CondensedBlack" w:hAnsi="Helvetica-CondensedBlack"/>
          <w:sz w:val="48"/>
          <w:szCs w:val="48"/>
          <w:lang w:val="de-DE"/>
        </w:rPr>
      </w:pPr>
    </w:p>
    <w:p w:rsidR="008720E2" w:rsidRPr="00CF5AE9" w:rsidRDefault="008720E2" w:rsidP="008720E2">
      <w:pPr>
        <w:jc w:val="center"/>
        <w:rPr>
          <w:rFonts w:ascii="Helvetica-CondensedBlack" w:hAnsi="Helvetica-CondensedBlack"/>
          <w:sz w:val="48"/>
          <w:szCs w:val="48"/>
          <w:lang w:val="de-DE"/>
        </w:rPr>
      </w:pPr>
      <w:r w:rsidRPr="00CF5AE9">
        <w:rPr>
          <w:rFonts w:ascii="Helvetica-CondensedBlack" w:hAnsi="Helvetica-CondensedBlack"/>
          <w:sz w:val="48"/>
          <w:szCs w:val="48"/>
          <w:lang w:val="de-DE"/>
        </w:rPr>
        <w:t xml:space="preserve">Version: </w:t>
      </w:r>
      <w:r w:rsidR="00552E7F" w:rsidRPr="00552E7F">
        <w:rPr>
          <w:rFonts w:ascii="Helvetica-CondensedBlack" w:hAnsi="Helvetica-CondensedBlack"/>
          <w:color w:val="FF0000"/>
          <w:sz w:val="48"/>
          <w:szCs w:val="48"/>
          <w:lang w:val="de-DE"/>
        </w:rPr>
        <w:t>0.1</w:t>
      </w:r>
    </w:p>
    <w:p w:rsidR="00186772" w:rsidRPr="00552E7F" w:rsidRDefault="00186772" w:rsidP="00186772">
      <w:pPr>
        <w:jc w:val="center"/>
        <w:rPr>
          <w:rFonts w:ascii="Helvetica-CondensedBlack" w:hAnsi="Helvetica-CondensedBlack"/>
          <w:color w:val="FF0000"/>
          <w:sz w:val="36"/>
          <w:szCs w:val="36"/>
          <w:lang w:val="de-DE"/>
        </w:rPr>
      </w:pPr>
      <w:r w:rsidRPr="00CF5AE9">
        <w:rPr>
          <w:rFonts w:ascii="Helvetica-CondensedBlack" w:hAnsi="Helvetica-CondensedBlack"/>
          <w:sz w:val="36"/>
          <w:szCs w:val="36"/>
          <w:lang w:val="de-DE"/>
        </w:rPr>
        <w:t xml:space="preserve">Gültig ab: </w:t>
      </w:r>
      <w:r w:rsidR="00552E7F" w:rsidRPr="00552E7F">
        <w:rPr>
          <w:rFonts w:ascii="Helvetica-CondensedBlack" w:hAnsi="Helvetica-CondensedBlack"/>
          <w:color w:val="FF0000"/>
          <w:sz w:val="48"/>
          <w:szCs w:val="48"/>
          <w:lang w:val="de-DE"/>
        </w:rPr>
        <w:t>05.05.2020</w:t>
      </w:r>
    </w:p>
    <w:p w:rsidR="00B576E8" w:rsidRPr="00CF5AE9" w:rsidRDefault="00B576E8" w:rsidP="00B576E8">
      <w:pPr>
        <w:rPr>
          <w:lang w:val="de-DE"/>
        </w:rPr>
      </w:pPr>
    </w:p>
    <w:p w:rsidR="00555AEF" w:rsidRPr="00CF5AE9" w:rsidRDefault="00555AEF" w:rsidP="00B576E8">
      <w:pPr>
        <w:rPr>
          <w:lang w:val="de-DE"/>
        </w:rPr>
      </w:pPr>
    </w:p>
    <w:p w:rsidR="00555AEF" w:rsidRPr="00CF5AE9" w:rsidRDefault="00555AEF" w:rsidP="00B576E8">
      <w:pPr>
        <w:rPr>
          <w:lang w:val="de-DE"/>
        </w:rPr>
      </w:pPr>
    </w:p>
    <w:p w:rsidR="00555AEF" w:rsidRPr="00CF5AE9" w:rsidRDefault="00555AEF" w:rsidP="00B576E8">
      <w:pPr>
        <w:rPr>
          <w:lang w:val="de-DE"/>
        </w:rPr>
      </w:pPr>
    </w:p>
    <w:p w:rsidR="00555AEF" w:rsidRPr="00CF5AE9" w:rsidRDefault="00555AEF" w:rsidP="00B576E8">
      <w:pPr>
        <w:rPr>
          <w:lang w:val="de-DE"/>
        </w:rPr>
      </w:pPr>
    </w:p>
    <w:p w:rsidR="00555AEF" w:rsidRPr="00CF5AE9" w:rsidRDefault="00555AEF" w:rsidP="00B576E8">
      <w:pPr>
        <w:rPr>
          <w:lang w:val="de-DE"/>
        </w:rPr>
      </w:pPr>
    </w:p>
    <w:p w:rsidR="00B576E8" w:rsidRPr="00CF5AE9" w:rsidRDefault="00B576E8" w:rsidP="00B576E8">
      <w:pPr>
        <w:rPr>
          <w:lang w:val="de-DE"/>
        </w:rPr>
      </w:pPr>
    </w:p>
    <w:p w:rsidR="00B576E8" w:rsidRDefault="00B576E8" w:rsidP="00555AEF">
      <w:pPr>
        <w:rPr>
          <w:lang w:val="de-DE"/>
        </w:rPr>
      </w:pPr>
    </w:p>
    <w:p w:rsidR="00E612C2" w:rsidRPr="00CF5AE9" w:rsidRDefault="00E612C2" w:rsidP="00555AEF">
      <w:pPr>
        <w:rPr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5"/>
        <w:gridCol w:w="2627"/>
        <w:gridCol w:w="2627"/>
        <w:gridCol w:w="2807"/>
      </w:tblGrid>
      <w:tr w:rsidR="00B576E8" w:rsidRPr="00CF5AE9" w:rsidTr="00552E7F">
        <w:trPr>
          <w:trHeight w:val="380"/>
          <w:jc w:val="center"/>
        </w:trPr>
        <w:tc>
          <w:tcPr>
            <w:tcW w:w="1705" w:type="dxa"/>
            <w:shd w:val="clear" w:color="auto" w:fill="auto"/>
            <w:vAlign w:val="center"/>
          </w:tcPr>
          <w:p w:rsidR="00B576E8" w:rsidRPr="00CF5AE9" w:rsidRDefault="00B576E8" w:rsidP="00626EBC">
            <w:pPr>
              <w:spacing w:after="0"/>
              <w:jc w:val="center"/>
              <w:rPr>
                <w:rFonts w:ascii="Helvetica-CondensedBlack" w:hAnsi="Helvetica-CondensedBlack"/>
                <w:b/>
                <w:lang w:val="de-DE"/>
              </w:rPr>
            </w:pPr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CF5AE9" w:rsidRDefault="004A1EEE" w:rsidP="00626EBC">
            <w:pPr>
              <w:spacing w:after="0"/>
              <w:jc w:val="center"/>
              <w:rPr>
                <w:rFonts w:ascii="Helvetica-CondensedBlack" w:hAnsi="Helvetica-CondensedBlack" w:cs="Arial"/>
                <w:b/>
                <w:lang w:val="de-DE"/>
              </w:rPr>
            </w:pPr>
            <w:r>
              <w:rPr>
                <w:rFonts w:ascii="Helvetica-CondensedBlack" w:hAnsi="Helvetica-CondensedBlack" w:cs="Arial"/>
                <w:b/>
                <w:lang w:val="de-DE"/>
              </w:rPr>
              <w:t>Bearbeitet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CF5AE9" w:rsidRDefault="00B576E8" w:rsidP="00626EBC">
            <w:pPr>
              <w:spacing w:after="0"/>
              <w:jc w:val="center"/>
              <w:rPr>
                <w:rFonts w:ascii="Helvetica-CondensedBlack" w:hAnsi="Helvetica-CondensedBlack" w:cs="Arial"/>
                <w:b/>
                <w:lang w:val="de-DE"/>
              </w:rPr>
            </w:pPr>
            <w:r w:rsidRPr="00CF5AE9">
              <w:rPr>
                <w:rFonts w:ascii="Helvetica-CondensedBlack" w:hAnsi="Helvetica-CondensedBlack" w:cs="Arial"/>
                <w:b/>
                <w:lang w:val="de-DE"/>
              </w:rPr>
              <w:t>Geprüft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B576E8" w:rsidRPr="00CF5AE9" w:rsidRDefault="00B576E8" w:rsidP="00626EBC">
            <w:pPr>
              <w:spacing w:after="0"/>
              <w:jc w:val="center"/>
              <w:rPr>
                <w:rFonts w:ascii="Helvetica-CondensedBlack" w:hAnsi="Helvetica-CondensedBlack"/>
                <w:lang w:val="de-DE"/>
              </w:rPr>
            </w:pPr>
            <w:r w:rsidRPr="00CF5AE9">
              <w:rPr>
                <w:rFonts w:ascii="Helvetica-CondensedBlack" w:hAnsi="Helvetica-CondensedBlack" w:cs="Arial"/>
                <w:b/>
                <w:lang w:val="de-DE"/>
              </w:rPr>
              <w:t>Freigegeben</w:t>
            </w:r>
          </w:p>
        </w:tc>
      </w:tr>
      <w:tr w:rsidR="00B576E8" w:rsidRPr="00B20091" w:rsidTr="00552E7F">
        <w:trPr>
          <w:trHeight w:val="509"/>
          <w:jc w:val="center"/>
        </w:trPr>
        <w:tc>
          <w:tcPr>
            <w:tcW w:w="1705" w:type="dxa"/>
            <w:shd w:val="clear" w:color="auto" w:fill="auto"/>
            <w:vAlign w:val="center"/>
          </w:tcPr>
          <w:p w:rsidR="00B576E8" w:rsidRPr="00CF5AE9" w:rsidRDefault="004E02E3" w:rsidP="004A4992">
            <w:pPr>
              <w:spacing w:after="0"/>
              <w:jc w:val="left"/>
              <w:rPr>
                <w:rFonts w:ascii="Helvetica-CondensedBlack" w:hAnsi="Helvetica-CondensedBlack"/>
                <w:lang w:val="de-DE"/>
              </w:rPr>
            </w:pPr>
            <w:r w:rsidRPr="00CF5AE9">
              <w:rPr>
                <w:rFonts w:ascii="Helvetica-CondensedBlack" w:hAnsi="Helvetica-CondensedBlack" w:cs="Arial"/>
                <w:b/>
                <w:lang w:val="de-DE"/>
              </w:rPr>
              <w:t>Datum</w:t>
            </w:r>
            <w:r w:rsidR="00B576E8" w:rsidRPr="00CF5AE9">
              <w:rPr>
                <w:rFonts w:ascii="Helvetica-CondensedBlack" w:hAnsi="Helvetica-CondensedBlack" w:cs="Arial"/>
                <w:b/>
                <w:lang w:val="de-DE"/>
              </w:rPr>
              <w:t>: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2B32F9" w:rsidRDefault="00552E7F" w:rsidP="008627C9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  <w:proofErr w:type="spellStart"/>
            <w:r>
              <w:rPr>
                <w:rFonts w:ascii="Minion Pro" w:hAnsi="Minion Pro"/>
                <w:lang w:val="de-DE"/>
              </w:rPr>
              <w:t>F.Meier</w:t>
            </w:r>
            <w:proofErr w:type="spellEnd"/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CF5AE9" w:rsidRDefault="00B576E8" w:rsidP="002B32F9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</w:p>
        </w:tc>
        <w:tc>
          <w:tcPr>
            <w:tcW w:w="2807" w:type="dxa"/>
            <w:shd w:val="clear" w:color="auto" w:fill="auto"/>
            <w:vAlign w:val="center"/>
          </w:tcPr>
          <w:p w:rsidR="00B576E8" w:rsidRPr="00CF5AE9" w:rsidRDefault="00B576E8" w:rsidP="002B32F9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</w:p>
        </w:tc>
      </w:tr>
      <w:tr w:rsidR="00B576E8" w:rsidRPr="00B20091" w:rsidTr="00552E7F">
        <w:trPr>
          <w:trHeight w:val="509"/>
          <w:jc w:val="center"/>
        </w:trPr>
        <w:tc>
          <w:tcPr>
            <w:tcW w:w="1705" w:type="dxa"/>
            <w:shd w:val="clear" w:color="auto" w:fill="auto"/>
            <w:vAlign w:val="center"/>
          </w:tcPr>
          <w:p w:rsidR="00B576E8" w:rsidRPr="00CF5AE9" w:rsidRDefault="004E02E3" w:rsidP="004A4992">
            <w:pPr>
              <w:spacing w:after="0"/>
              <w:jc w:val="left"/>
              <w:rPr>
                <w:rFonts w:ascii="Helvetica-CondensedBlack" w:hAnsi="Helvetica-CondensedBlack"/>
                <w:lang w:val="de-DE"/>
              </w:rPr>
            </w:pPr>
            <w:r w:rsidRPr="00CF5AE9">
              <w:rPr>
                <w:rFonts w:ascii="Helvetica-CondensedBlack" w:hAnsi="Helvetica-CondensedBlack" w:cs="Arial"/>
                <w:b/>
                <w:lang w:val="de-DE"/>
              </w:rPr>
              <w:t>Name</w:t>
            </w:r>
            <w:r w:rsidR="00B576E8" w:rsidRPr="00CF5AE9">
              <w:rPr>
                <w:rFonts w:ascii="Helvetica-CondensedBlack" w:hAnsi="Helvetica-CondensedBlack" w:cs="Arial"/>
                <w:b/>
                <w:lang w:val="de-DE"/>
              </w:rPr>
              <w:t>: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CF5AE9" w:rsidRDefault="00552E7F" w:rsidP="00626EBC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  <w:r>
              <w:rPr>
                <w:rFonts w:ascii="Minion Pro" w:hAnsi="Minion Pro"/>
                <w:lang w:val="de-DE"/>
              </w:rPr>
              <w:t>05.05.2020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576E8" w:rsidRPr="00CF5AE9" w:rsidRDefault="00B576E8" w:rsidP="00626EBC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</w:p>
        </w:tc>
        <w:tc>
          <w:tcPr>
            <w:tcW w:w="2807" w:type="dxa"/>
            <w:shd w:val="clear" w:color="auto" w:fill="auto"/>
            <w:vAlign w:val="center"/>
          </w:tcPr>
          <w:p w:rsidR="00B576E8" w:rsidRPr="00CF5AE9" w:rsidRDefault="00B576E8" w:rsidP="00626EBC">
            <w:pPr>
              <w:pStyle w:val="Textkrper"/>
              <w:snapToGrid w:val="0"/>
              <w:spacing w:after="0" w:line="240" w:lineRule="auto"/>
              <w:jc w:val="center"/>
              <w:rPr>
                <w:rFonts w:ascii="Minion Pro" w:hAnsi="Minion Pro"/>
                <w:lang w:val="de-DE"/>
              </w:rPr>
            </w:pPr>
          </w:p>
        </w:tc>
      </w:tr>
    </w:tbl>
    <w:p w:rsidR="00552E7F" w:rsidRDefault="00552E7F" w:rsidP="00994B80">
      <w:pPr>
        <w:pStyle w:val="Inhaltsverzeichnisberschrift"/>
        <w:rPr>
          <w:lang w:val="de-DE"/>
        </w:rPr>
      </w:pPr>
    </w:p>
    <w:p w:rsidR="00B576E8" w:rsidRDefault="00B576E8" w:rsidP="00994B80">
      <w:pPr>
        <w:pStyle w:val="Inhaltsverzeichnisberschrift"/>
        <w:rPr>
          <w:lang w:val="de-DE"/>
        </w:rPr>
      </w:pPr>
      <w:r w:rsidRPr="00CF5AE9">
        <w:rPr>
          <w:lang w:val="de-DE"/>
        </w:rPr>
        <w:t>Inhaltsverzeichnis</w:t>
      </w:r>
    </w:p>
    <w:p w:rsidR="008627C9" w:rsidRDefault="0039237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 w:rsidRPr="00303C05">
        <w:rPr>
          <w:rStyle w:val="Hyperlink"/>
        </w:rPr>
        <w:fldChar w:fldCharType="begin"/>
      </w:r>
      <w:r w:rsidR="003A3086" w:rsidRPr="00B20091">
        <w:rPr>
          <w:rStyle w:val="Hyperlink"/>
          <w:lang w:val="de-DE"/>
        </w:rPr>
        <w:instrText xml:space="preserve"> TOC \o "1-3" \h \z \u </w:instrText>
      </w:r>
      <w:r w:rsidRPr="00303C05">
        <w:rPr>
          <w:rStyle w:val="Hyperlink"/>
        </w:rPr>
        <w:fldChar w:fldCharType="separate"/>
      </w:r>
      <w:hyperlink w:anchor="_Toc453408011" w:history="1">
        <w:r w:rsidR="008627C9" w:rsidRPr="00C31999">
          <w:rPr>
            <w:rStyle w:val="Hyperlink"/>
          </w:rPr>
          <w:t>1.</w:t>
        </w:r>
        <w:r w:rsidR="008627C9">
          <w:rPr>
            <w:rFonts w:asciiTheme="minorHAnsi" w:eastAsiaTheme="minorEastAsia" w:hAnsiTheme="minorHAnsi" w:cstheme="minorBidi"/>
            <w:b w:val="0"/>
            <w:sz w:val="22"/>
            <w:szCs w:val="22"/>
            <w:lang w:val="de-DE" w:eastAsia="de-DE"/>
          </w:rPr>
          <w:tab/>
        </w:r>
        <w:r w:rsidR="008627C9" w:rsidRPr="00C31999">
          <w:rPr>
            <w:rStyle w:val="Hyperlink"/>
          </w:rPr>
          <w:t>Versionshistorie</w:t>
        </w:r>
        <w:r w:rsidR="008627C9">
          <w:rPr>
            <w:webHidden/>
          </w:rPr>
          <w:tab/>
        </w:r>
        <w:r w:rsidR="008627C9">
          <w:rPr>
            <w:webHidden/>
          </w:rPr>
          <w:fldChar w:fldCharType="begin"/>
        </w:r>
        <w:r w:rsidR="008627C9">
          <w:rPr>
            <w:webHidden/>
          </w:rPr>
          <w:instrText xml:space="preserve"> PAGEREF _Toc453408011 \h </w:instrText>
        </w:r>
        <w:r w:rsidR="008627C9">
          <w:rPr>
            <w:webHidden/>
          </w:rPr>
        </w:r>
        <w:r w:rsidR="008627C9">
          <w:rPr>
            <w:webHidden/>
          </w:rPr>
          <w:fldChar w:fldCharType="separate"/>
        </w:r>
        <w:r w:rsidR="008627C9">
          <w:rPr>
            <w:webHidden/>
          </w:rPr>
          <w:t>2</w:t>
        </w:r>
        <w:r w:rsidR="008627C9">
          <w:rPr>
            <w:webHidden/>
          </w:rPr>
          <w:fldChar w:fldCharType="end"/>
        </w:r>
      </w:hyperlink>
    </w:p>
    <w:p w:rsidR="008627C9" w:rsidRDefault="00BE5A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hyperlink w:anchor="_Toc453408012" w:history="1">
        <w:r w:rsidR="008627C9" w:rsidRPr="00C31999">
          <w:rPr>
            <w:rStyle w:val="Hyperlink"/>
          </w:rPr>
          <w:t>2.</w:t>
        </w:r>
        <w:r w:rsidR="008627C9">
          <w:rPr>
            <w:rFonts w:asciiTheme="minorHAnsi" w:eastAsiaTheme="minorEastAsia" w:hAnsiTheme="minorHAnsi" w:cstheme="minorBidi"/>
            <w:b w:val="0"/>
            <w:sz w:val="22"/>
            <w:szCs w:val="22"/>
            <w:lang w:val="de-DE" w:eastAsia="de-DE"/>
          </w:rPr>
          <w:tab/>
        </w:r>
        <w:r w:rsidR="008627C9" w:rsidRPr="00C31999">
          <w:rPr>
            <w:rStyle w:val="Hyperlink"/>
          </w:rPr>
          <w:t>Mitgeltende Dokumente</w:t>
        </w:r>
        <w:r w:rsidR="008627C9">
          <w:rPr>
            <w:webHidden/>
          </w:rPr>
          <w:tab/>
        </w:r>
        <w:r w:rsidR="008627C9">
          <w:rPr>
            <w:webHidden/>
          </w:rPr>
          <w:fldChar w:fldCharType="begin"/>
        </w:r>
        <w:r w:rsidR="008627C9">
          <w:rPr>
            <w:webHidden/>
          </w:rPr>
          <w:instrText xml:space="preserve"> PAGEREF _Toc453408012 \h </w:instrText>
        </w:r>
        <w:r w:rsidR="008627C9">
          <w:rPr>
            <w:webHidden/>
          </w:rPr>
        </w:r>
        <w:r w:rsidR="008627C9">
          <w:rPr>
            <w:webHidden/>
          </w:rPr>
          <w:fldChar w:fldCharType="separate"/>
        </w:r>
        <w:r w:rsidR="008627C9">
          <w:rPr>
            <w:webHidden/>
          </w:rPr>
          <w:t>2</w:t>
        </w:r>
        <w:r w:rsidR="008627C9">
          <w:rPr>
            <w:webHidden/>
          </w:rPr>
          <w:fldChar w:fldCharType="end"/>
        </w:r>
      </w:hyperlink>
    </w:p>
    <w:p w:rsidR="008627C9" w:rsidRDefault="00BE5A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hyperlink w:anchor="_Toc453408013" w:history="1">
        <w:r w:rsidR="008627C9" w:rsidRPr="00C31999">
          <w:rPr>
            <w:rStyle w:val="Hyperlink"/>
          </w:rPr>
          <w:t>3.</w:t>
        </w:r>
        <w:r w:rsidR="008627C9">
          <w:rPr>
            <w:rFonts w:asciiTheme="minorHAnsi" w:eastAsiaTheme="minorEastAsia" w:hAnsiTheme="minorHAnsi" w:cstheme="minorBidi"/>
            <w:b w:val="0"/>
            <w:sz w:val="22"/>
            <w:szCs w:val="22"/>
            <w:lang w:val="de-DE" w:eastAsia="de-DE"/>
          </w:rPr>
          <w:tab/>
        </w:r>
        <w:r w:rsidR="008627C9" w:rsidRPr="00C31999">
          <w:rPr>
            <w:rStyle w:val="Hyperlink"/>
          </w:rPr>
          <w:t>Projektbeschreibung</w:t>
        </w:r>
        <w:r w:rsidR="008627C9">
          <w:rPr>
            <w:webHidden/>
          </w:rPr>
          <w:tab/>
        </w:r>
        <w:r w:rsidR="008627C9">
          <w:rPr>
            <w:webHidden/>
          </w:rPr>
          <w:fldChar w:fldCharType="begin"/>
        </w:r>
        <w:r w:rsidR="008627C9">
          <w:rPr>
            <w:webHidden/>
          </w:rPr>
          <w:instrText xml:space="preserve"> PAGEREF _Toc453408013 \h </w:instrText>
        </w:r>
        <w:r w:rsidR="008627C9">
          <w:rPr>
            <w:webHidden/>
          </w:rPr>
        </w:r>
        <w:r w:rsidR="008627C9">
          <w:rPr>
            <w:webHidden/>
          </w:rPr>
          <w:fldChar w:fldCharType="separate"/>
        </w:r>
        <w:r w:rsidR="008627C9">
          <w:rPr>
            <w:webHidden/>
          </w:rPr>
          <w:t>2</w:t>
        </w:r>
        <w:r w:rsidR="008627C9">
          <w:rPr>
            <w:webHidden/>
          </w:rPr>
          <w:fldChar w:fldCharType="end"/>
        </w:r>
      </w:hyperlink>
    </w:p>
    <w:p w:rsidR="008627C9" w:rsidRDefault="00BE5A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hyperlink w:anchor="_Toc453408014" w:history="1">
        <w:r w:rsidR="008627C9" w:rsidRPr="00C31999">
          <w:rPr>
            <w:rStyle w:val="Hyperlink"/>
          </w:rPr>
          <w:t>4.</w:t>
        </w:r>
        <w:r w:rsidR="008627C9">
          <w:rPr>
            <w:rFonts w:asciiTheme="minorHAnsi" w:eastAsiaTheme="minorEastAsia" w:hAnsiTheme="minorHAnsi" w:cstheme="minorBidi"/>
            <w:b w:val="0"/>
            <w:sz w:val="22"/>
            <w:szCs w:val="22"/>
            <w:lang w:val="de-DE" w:eastAsia="de-DE"/>
          </w:rPr>
          <w:tab/>
        </w:r>
        <w:r w:rsidR="008627C9" w:rsidRPr="00C31999">
          <w:rPr>
            <w:rStyle w:val="Hyperlink"/>
          </w:rPr>
          <w:t>Projektteam</w:t>
        </w:r>
        <w:r w:rsidR="008627C9">
          <w:rPr>
            <w:webHidden/>
          </w:rPr>
          <w:tab/>
        </w:r>
        <w:r w:rsidR="008627C9">
          <w:rPr>
            <w:webHidden/>
          </w:rPr>
          <w:fldChar w:fldCharType="begin"/>
        </w:r>
        <w:r w:rsidR="008627C9">
          <w:rPr>
            <w:webHidden/>
          </w:rPr>
          <w:instrText xml:space="preserve"> PAGEREF _Toc453408014 \h </w:instrText>
        </w:r>
        <w:r w:rsidR="008627C9">
          <w:rPr>
            <w:webHidden/>
          </w:rPr>
        </w:r>
        <w:r w:rsidR="008627C9">
          <w:rPr>
            <w:webHidden/>
          </w:rPr>
          <w:fldChar w:fldCharType="separate"/>
        </w:r>
        <w:r w:rsidR="008627C9">
          <w:rPr>
            <w:webHidden/>
          </w:rPr>
          <w:t>2</w:t>
        </w:r>
        <w:r w:rsidR="008627C9">
          <w:rPr>
            <w:webHidden/>
          </w:rPr>
          <w:fldChar w:fldCharType="end"/>
        </w:r>
      </w:hyperlink>
    </w:p>
    <w:p w:rsidR="008627C9" w:rsidRDefault="00BE5A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hyperlink w:anchor="_Toc453408015" w:history="1">
        <w:r w:rsidR="008627C9" w:rsidRPr="00C31999">
          <w:rPr>
            <w:rStyle w:val="Hyperlink"/>
          </w:rPr>
          <w:t>5.</w:t>
        </w:r>
        <w:r w:rsidR="008627C9">
          <w:rPr>
            <w:rFonts w:asciiTheme="minorHAnsi" w:eastAsiaTheme="minorEastAsia" w:hAnsiTheme="minorHAnsi" w:cstheme="minorBidi"/>
            <w:b w:val="0"/>
            <w:sz w:val="22"/>
            <w:szCs w:val="22"/>
            <w:lang w:val="de-DE" w:eastAsia="de-DE"/>
          </w:rPr>
          <w:tab/>
        </w:r>
        <w:r w:rsidR="008627C9" w:rsidRPr="00C31999">
          <w:rPr>
            <w:rStyle w:val="Hyperlink"/>
          </w:rPr>
          <w:t>Freigabe</w:t>
        </w:r>
        <w:r w:rsidR="008627C9">
          <w:rPr>
            <w:webHidden/>
          </w:rPr>
          <w:tab/>
        </w:r>
        <w:r w:rsidR="008627C9">
          <w:rPr>
            <w:webHidden/>
          </w:rPr>
          <w:fldChar w:fldCharType="begin"/>
        </w:r>
        <w:r w:rsidR="008627C9">
          <w:rPr>
            <w:webHidden/>
          </w:rPr>
          <w:instrText xml:space="preserve"> PAGEREF _Toc453408015 \h </w:instrText>
        </w:r>
        <w:r w:rsidR="008627C9">
          <w:rPr>
            <w:webHidden/>
          </w:rPr>
        </w:r>
        <w:r w:rsidR="008627C9">
          <w:rPr>
            <w:webHidden/>
          </w:rPr>
          <w:fldChar w:fldCharType="separate"/>
        </w:r>
        <w:r w:rsidR="008627C9">
          <w:rPr>
            <w:webHidden/>
          </w:rPr>
          <w:t>2</w:t>
        </w:r>
        <w:r w:rsidR="008627C9">
          <w:rPr>
            <w:webHidden/>
          </w:rPr>
          <w:fldChar w:fldCharType="end"/>
        </w:r>
      </w:hyperlink>
    </w:p>
    <w:p w:rsidR="00303C05" w:rsidRPr="00303C05" w:rsidRDefault="0039237D" w:rsidP="00303C05">
      <w:pPr>
        <w:pStyle w:val="Verzeichnis1"/>
        <w:jc w:val="center"/>
        <w:rPr>
          <w:rStyle w:val="Hyperlink"/>
        </w:rPr>
      </w:pPr>
      <w:r w:rsidRPr="00303C05">
        <w:rPr>
          <w:rStyle w:val="Hyperlink"/>
        </w:rPr>
        <w:fldChar w:fldCharType="end"/>
      </w:r>
    </w:p>
    <w:p w:rsidR="00B576E8" w:rsidRPr="00CF5AE9" w:rsidRDefault="006F3F6B" w:rsidP="00C57CE7">
      <w:pPr>
        <w:pStyle w:val="berschrift1"/>
      </w:pPr>
      <w:bookmarkStart w:id="0" w:name="_Toc443037607"/>
      <w:bookmarkStart w:id="1" w:name="_Toc453408011"/>
      <w:r>
        <w:t>V</w:t>
      </w:r>
      <w:r w:rsidR="00B576E8" w:rsidRPr="00CF5AE9">
        <w:t>ersionshistorie</w:t>
      </w:r>
      <w:bookmarkEnd w:id="0"/>
      <w:bookmarkEnd w:id="1"/>
    </w:p>
    <w:p w:rsidR="00B576E8" w:rsidRPr="00CF5AE9" w:rsidRDefault="00B576E8" w:rsidP="00B576E8">
      <w:pPr>
        <w:rPr>
          <w:lang w:val="de-DE"/>
        </w:rPr>
      </w:pPr>
      <w:r w:rsidRPr="00CF5AE9">
        <w:rPr>
          <w:lang w:val="de-DE"/>
        </w:rPr>
        <w:t>Änderungen zur jeweils letzten Version sollten auch direkt im Dokument kenntlich gemacht werden.</w:t>
      </w:r>
    </w:p>
    <w:tbl>
      <w:tblPr>
        <w:tblStyle w:val="Tabellenraster"/>
        <w:tblW w:w="10206" w:type="dxa"/>
        <w:tblLook w:val="04A0" w:firstRow="1" w:lastRow="0" w:firstColumn="1" w:lastColumn="0" w:noHBand="0" w:noVBand="1"/>
      </w:tblPr>
      <w:tblGrid>
        <w:gridCol w:w="1384"/>
        <w:gridCol w:w="1843"/>
        <w:gridCol w:w="1984"/>
        <w:gridCol w:w="4995"/>
      </w:tblGrid>
      <w:tr w:rsidR="009D339F" w:rsidRPr="00CF5AE9" w:rsidTr="002B32F9">
        <w:tc>
          <w:tcPr>
            <w:tcW w:w="1384" w:type="dxa"/>
            <w:tcBorders>
              <w:right w:val="dashSmallGap" w:sz="4" w:space="0" w:color="auto"/>
            </w:tcBorders>
            <w:shd w:val="clear" w:color="auto" w:fill="0D0D0D" w:themeFill="text1" w:themeFillTint="F2"/>
          </w:tcPr>
          <w:p w:rsidR="009D339F" w:rsidRPr="00CF5AE9" w:rsidRDefault="009D339F" w:rsidP="009D339F">
            <w:pPr>
              <w:pStyle w:val="StandardTabelle"/>
              <w:rPr>
                <w:lang w:val="de-DE"/>
              </w:rPr>
            </w:pPr>
            <w:r w:rsidRPr="00CF5AE9">
              <w:rPr>
                <w:lang w:val="de-DE"/>
              </w:rPr>
              <w:t>Datum</w:t>
            </w:r>
          </w:p>
        </w:tc>
        <w:tc>
          <w:tcPr>
            <w:tcW w:w="1843" w:type="dxa"/>
            <w:tcBorders>
              <w:right w:val="dashSmallGap" w:sz="4" w:space="0" w:color="auto"/>
            </w:tcBorders>
            <w:shd w:val="clear" w:color="auto" w:fill="0D0D0D" w:themeFill="text1" w:themeFillTint="F2"/>
          </w:tcPr>
          <w:p w:rsidR="009D339F" w:rsidRPr="00CF5AE9" w:rsidRDefault="009D339F" w:rsidP="009D339F">
            <w:pPr>
              <w:pStyle w:val="StandardTabelle"/>
              <w:rPr>
                <w:lang w:val="de-DE"/>
              </w:rPr>
            </w:pPr>
            <w:r w:rsidRPr="00CF5AE9">
              <w:rPr>
                <w:lang w:val="de-DE"/>
              </w:rPr>
              <w:t>Status / Version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  <w:shd w:val="clear" w:color="auto" w:fill="0D0D0D" w:themeFill="text1" w:themeFillTint="F2"/>
          </w:tcPr>
          <w:p w:rsidR="009D339F" w:rsidRPr="00CF5AE9" w:rsidRDefault="009D339F" w:rsidP="002B32F9">
            <w:pPr>
              <w:pStyle w:val="StandardTabelle"/>
              <w:jc w:val="left"/>
              <w:rPr>
                <w:lang w:val="de-DE"/>
              </w:rPr>
            </w:pPr>
            <w:r w:rsidRPr="00CF5AE9">
              <w:rPr>
                <w:lang w:val="de-DE"/>
              </w:rPr>
              <w:t>Autor</w:t>
            </w:r>
          </w:p>
        </w:tc>
        <w:tc>
          <w:tcPr>
            <w:tcW w:w="4995" w:type="dxa"/>
            <w:tcBorders>
              <w:left w:val="dashSmallGap" w:sz="4" w:space="0" w:color="auto"/>
            </w:tcBorders>
            <w:shd w:val="clear" w:color="auto" w:fill="0D0D0D" w:themeFill="text1" w:themeFillTint="F2"/>
          </w:tcPr>
          <w:p w:rsidR="009D339F" w:rsidRPr="00CF5AE9" w:rsidRDefault="009D339F" w:rsidP="002B32F9">
            <w:pPr>
              <w:pStyle w:val="StandardTabelle"/>
              <w:jc w:val="left"/>
              <w:rPr>
                <w:lang w:val="de-DE"/>
              </w:rPr>
            </w:pPr>
            <w:r w:rsidRPr="00CF5AE9">
              <w:rPr>
                <w:lang w:val="de-DE"/>
              </w:rPr>
              <w:t>Änderungen</w:t>
            </w:r>
          </w:p>
        </w:tc>
      </w:tr>
      <w:tr w:rsidR="009D339F" w:rsidRPr="00CF5AE9" w:rsidTr="002B32F9">
        <w:tc>
          <w:tcPr>
            <w:tcW w:w="1384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552E7F" w:rsidP="008627C9">
            <w:pPr>
              <w:pStyle w:val="StandardTabelle"/>
              <w:rPr>
                <w:lang w:val="de-DE"/>
              </w:rPr>
            </w:pPr>
            <w:r>
              <w:rPr>
                <w:lang w:val="de-DE"/>
              </w:rPr>
              <w:t>05.05.2020</w:t>
            </w:r>
          </w:p>
        </w:tc>
        <w:tc>
          <w:tcPr>
            <w:tcW w:w="1843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3D0EE4" w:rsidP="009D339F">
            <w:pPr>
              <w:pStyle w:val="StandardTabelle"/>
              <w:rPr>
                <w:lang w:val="de-DE"/>
              </w:rPr>
            </w:pPr>
            <w:r>
              <w:rPr>
                <w:lang w:val="de-DE"/>
              </w:rPr>
              <w:t>0.1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552E7F" w:rsidP="002B32F9">
            <w:pPr>
              <w:pStyle w:val="StandardTabelle"/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F.Meier</w:t>
            </w:r>
            <w:proofErr w:type="spellEnd"/>
          </w:p>
        </w:tc>
        <w:tc>
          <w:tcPr>
            <w:tcW w:w="4995" w:type="dxa"/>
            <w:tcBorders>
              <w:left w:val="dashSmallGap" w:sz="4" w:space="0" w:color="auto"/>
            </w:tcBorders>
            <w:shd w:val="clear" w:color="auto" w:fill="FFFFFF" w:themeFill="background1"/>
          </w:tcPr>
          <w:p w:rsidR="009D339F" w:rsidRPr="00CF5AE9" w:rsidRDefault="009D339F" w:rsidP="002B32F9">
            <w:pPr>
              <w:pStyle w:val="StandardTabelle"/>
              <w:jc w:val="left"/>
              <w:rPr>
                <w:lang w:val="de-DE"/>
              </w:rPr>
            </w:pPr>
            <w:r w:rsidRPr="00CF5AE9">
              <w:rPr>
                <w:lang w:val="de-DE" w:eastAsia="de-DE"/>
              </w:rPr>
              <w:t>Erstellt</w:t>
            </w:r>
          </w:p>
        </w:tc>
      </w:tr>
      <w:tr w:rsidR="009D339F" w:rsidRPr="00CF5AE9" w:rsidTr="002B32F9">
        <w:tc>
          <w:tcPr>
            <w:tcW w:w="1384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9D339F" w:rsidP="009D339F">
            <w:pPr>
              <w:pStyle w:val="StandardTabelle"/>
              <w:rPr>
                <w:lang w:val="de-DE"/>
              </w:rPr>
            </w:pPr>
          </w:p>
        </w:tc>
        <w:tc>
          <w:tcPr>
            <w:tcW w:w="1843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9D339F" w:rsidP="009D339F">
            <w:pPr>
              <w:pStyle w:val="StandardTabelle"/>
              <w:rPr>
                <w:lang w:val="de-DE"/>
              </w:rPr>
            </w:pPr>
          </w:p>
        </w:tc>
        <w:tc>
          <w:tcPr>
            <w:tcW w:w="1984" w:type="dxa"/>
            <w:tcBorders>
              <w:right w:val="dashSmallGap" w:sz="4" w:space="0" w:color="auto"/>
            </w:tcBorders>
            <w:shd w:val="clear" w:color="auto" w:fill="FFFFFF" w:themeFill="background1"/>
          </w:tcPr>
          <w:p w:rsidR="009D339F" w:rsidRPr="00CF5AE9" w:rsidRDefault="009D339F" w:rsidP="002B32F9">
            <w:pPr>
              <w:pStyle w:val="StandardTabelle"/>
              <w:jc w:val="left"/>
              <w:rPr>
                <w:lang w:val="de-DE"/>
              </w:rPr>
            </w:pPr>
          </w:p>
        </w:tc>
        <w:tc>
          <w:tcPr>
            <w:tcW w:w="4995" w:type="dxa"/>
            <w:tcBorders>
              <w:left w:val="dashSmallGap" w:sz="4" w:space="0" w:color="auto"/>
            </w:tcBorders>
            <w:shd w:val="clear" w:color="auto" w:fill="FFFFFF" w:themeFill="background1"/>
          </w:tcPr>
          <w:p w:rsidR="009D339F" w:rsidRPr="00CF5AE9" w:rsidRDefault="009D339F" w:rsidP="002B32F9">
            <w:pPr>
              <w:pStyle w:val="StandardTabelle"/>
              <w:jc w:val="left"/>
              <w:rPr>
                <w:lang w:val="de-DE"/>
              </w:rPr>
            </w:pPr>
          </w:p>
        </w:tc>
      </w:tr>
    </w:tbl>
    <w:p w:rsidR="008627C9" w:rsidRDefault="008627C9" w:rsidP="00EB7704">
      <w:pPr>
        <w:pStyle w:val="berschrift1"/>
      </w:pPr>
      <w:bookmarkStart w:id="2" w:name="_Toc453408012"/>
      <w:r>
        <w:t>Mitgeltende Dokumente</w:t>
      </w:r>
      <w:bookmarkEnd w:id="2"/>
    </w:p>
    <w:p w:rsidR="008627C9" w:rsidRPr="008627C9" w:rsidRDefault="008627C9" w:rsidP="008627C9">
      <w:pPr>
        <w:pStyle w:val="Listenabsatz"/>
        <w:numPr>
          <w:ilvl w:val="0"/>
          <w:numId w:val="30"/>
        </w:numPr>
      </w:pPr>
      <w:r>
        <w:t xml:space="preserve">PB-2.12 </w:t>
      </w:r>
      <w:proofErr w:type="spellStart"/>
      <w:r>
        <w:t>Projekmanagement</w:t>
      </w:r>
      <w:proofErr w:type="spellEnd"/>
    </w:p>
    <w:p w:rsidR="00EB7704" w:rsidRDefault="008627C9" w:rsidP="00EB7704">
      <w:pPr>
        <w:pStyle w:val="berschrift1"/>
      </w:pPr>
      <w:bookmarkStart w:id="3" w:name="_Toc453408013"/>
      <w:r>
        <w:t>Projektbeschreibung</w:t>
      </w:r>
      <w:bookmarkEnd w:id="3"/>
    </w:p>
    <w:p w:rsidR="0054710E" w:rsidRPr="0054710E" w:rsidRDefault="0054710E" w:rsidP="0054710E">
      <w:pPr>
        <w:pStyle w:val="berschrift2"/>
      </w:pPr>
      <w:r>
        <w:t>Übersicht</w:t>
      </w:r>
    </w:p>
    <w:p w:rsidR="0054710E" w:rsidRDefault="0054710E" w:rsidP="0054710E">
      <w:pPr>
        <w:rPr>
          <w:lang w:val="de-DE"/>
        </w:rPr>
      </w:pPr>
      <w:r>
        <w:rPr>
          <w:lang w:val="de-DE"/>
        </w:rPr>
        <w:t xml:space="preserve">Entwicklung eines modularen Steuerungssystems auf Basis der </w:t>
      </w:r>
      <w:proofErr w:type="spellStart"/>
      <w:r>
        <w:rPr>
          <w:lang w:val="de-DE"/>
        </w:rPr>
        <w:t>Toradex</w:t>
      </w:r>
      <w:proofErr w:type="spellEnd"/>
      <w:r>
        <w:rPr>
          <w:lang w:val="de-DE"/>
        </w:rPr>
        <w:t xml:space="preserve"> CPU Boards </w:t>
      </w:r>
      <w:proofErr w:type="spellStart"/>
      <w:r w:rsidRPr="0054710E">
        <w:rPr>
          <w:color w:val="FF0000"/>
          <w:lang w:val="de-DE"/>
        </w:rPr>
        <w:t>ColibriMULL</w:t>
      </w:r>
      <w:proofErr w:type="spellEnd"/>
      <w:r>
        <w:rPr>
          <w:lang w:val="de-DE"/>
        </w:rPr>
        <w:t>.</w:t>
      </w:r>
    </w:p>
    <w:p w:rsidR="0054710E" w:rsidRDefault="0054710E" w:rsidP="0054710E">
      <w:pPr>
        <w:rPr>
          <w:lang w:val="de-DE"/>
        </w:rPr>
      </w:pPr>
      <w:r>
        <w:rPr>
          <w:lang w:val="de-DE"/>
        </w:rPr>
        <w:t>Folgende Anforderungen:</w:t>
      </w:r>
    </w:p>
    <w:p w:rsidR="0054710E" w:rsidRPr="00221DB5" w:rsidRDefault="0054710E" w:rsidP="0054710E">
      <w:pPr>
        <w:pStyle w:val="Listenabsatz"/>
        <w:numPr>
          <w:ilvl w:val="0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1-4 Einsteckboards für Zusatzfunktionen (z.B. Detektor, Ofen, …)</w:t>
      </w:r>
    </w:p>
    <w:p w:rsidR="0054710E" w:rsidRPr="00221DB5" w:rsidRDefault="0054710E" w:rsidP="0054710E">
      <w:pPr>
        <w:pStyle w:val="Listenabsatz"/>
        <w:numPr>
          <w:ilvl w:val="0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Basisfunktionalität wird auf dem Basis-Board realisiert:</w:t>
      </w:r>
    </w:p>
    <w:p w:rsidR="0054710E" w:rsidRPr="00221DB5" w:rsidRDefault="0054710E" w:rsidP="0054710E">
      <w:pPr>
        <w:pStyle w:val="Listenabsatz"/>
        <w:numPr>
          <w:ilvl w:val="1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Ethernet</w:t>
      </w:r>
    </w:p>
    <w:p w:rsidR="0054710E" w:rsidRPr="00221DB5" w:rsidRDefault="0054710E" w:rsidP="0054710E">
      <w:pPr>
        <w:pStyle w:val="Listenabsatz"/>
        <w:numPr>
          <w:ilvl w:val="1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CAN</w:t>
      </w:r>
    </w:p>
    <w:p w:rsidR="0054710E" w:rsidRPr="00221DB5" w:rsidRDefault="0054710E" w:rsidP="0054710E">
      <w:pPr>
        <w:pStyle w:val="Listenabsatz"/>
        <w:numPr>
          <w:ilvl w:val="1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SPI (2x)</w:t>
      </w:r>
    </w:p>
    <w:p w:rsidR="0054710E" w:rsidRPr="00221DB5" w:rsidRDefault="0054710E" w:rsidP="0054710E">
      <w:pPr>
        <w:pStyle w:val="Listenabsatz"/>
        <w:numPr>
          <w:ilvl w:val="1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I2C</w:t>
      </w:r>
    </w:p>
    <w:p w:rsidR="0054710E" w:rsidRPr="00221DB5" w:rsidRDefault="0054710E" w:rsidP="0054710E">
      <w:pPr>
        <w:pStyle w:val="Listenabsatz"/>
        <w:numPr>
          <w:ilvl w:val="1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…</w:t>
      </w:r>
    </w:p>
    <w:p w:rsidR="0054710E" w:rsidRPr="00221DB5" w:rsidRDefault="0054710E" w:rsidP="0054710E">
      <w:pPr>
        <w:pStyle w:val="Listenabsatz"/>
        <w:numPr>
          <w:ilvl w:val="0"/>
          <w:numId w:val="31"/>
        </w:numPr>
        <w:rPr>
          <w:color w:val="FF0000"/>
          <w:lang w:val="de-DE"/>
        </w:rPr>
      </w:pPr>
      <w:r w:rsidRPr="00221DB5">
        <w:rPr>
          <w:color w:val="FF0000"/>
          <w:lang w:val="de-DE"/>
        </w:rPr>
        <w:t>Schnittstellendefinition für Bus, Kabel und Extern</w:t>
      </w:r>
    </w:p>
    <w:p w:rsidR="00E16885" w:rsidRDefault="00E16885" w:rsidP="00E16885">
      <w:pPr>
        <w:pStyle w:val="berschrift3"/>
      </w:pPr>
      <w:r>
        <w:t>PCB Typen</w:t>
      </w:r>
    </w:p>
    <w:p w:rsidR="00E16885" w:rsidRDefault="00E16885" w:rsidP="00E16885">
      <w:pPr>
        <w:pStyle w:val="Listenabsatz"/>
        <w:numPr>
          <w:ilvl w:val="0"/>
          <w:numId w:val="32"/>
        </w:numPr>
        <w:rPr>
          <w:b/>
          <w:bCs/>
        </w:rPr>
      </w:pPr>
      <w:r w:rsidRPr="009964D0">
        <w:rPr>
          <w:b/>
          <w:bCs/>
        </w:rPr>
        <w:lastRenderedPageBreak/>
        <w:t>CPU PCB (</w:t>
      </w:r>
      <w:proofErr w:type="spellStart"/>
      <w:r w:rsidRPr="009964D0">
        <w:rPr>
          <w:b/>
          <w:bCs/>
        </w:rPr>
        <w:t>inkl</w:t>
      </w:r>
      <w:proofErr w:type="spellEnd"/>
      <w:r w:rsidRPr="009964D0">
        <w:rPr>
          <w:b/>
          <w:bCs/>
        </w:rPr>
        <w:t xml:space="preserve"> </w:t>
      </w:r>
      <w:proofErr w:type="spellStart"/>
      <w:r w:rsidRPr="009964D0">
        <w:rPr>
          <w:b/>
          <w:bCs/>
        </w:rPr>
        <w:t>Toradex</w:t>
      </w:r>
      <w:proofErr w:type="spellEnd"/>
      <w:r w:rsidRPr="009964D0">
        <w:rPr>
          <w:b/>
          <w:bCs/>
        </w:rPr>
        <w:t xml:space="preserve"> CPU)</w:t>
      </w:r>
    </w:p>
    <w:p w:rsidR="00E95960" w:rsidRDefault="00E95960" w:rsidP="00E95960">
      <w:pPr>
        <w:pStyle w:val="Listenabsatz"/>
        <w:numPr>
          <w:ilvl w:val="1"/>
          <w:numId w:val="32"/>
        </w:numPr>
        <w:rPr>
          <w:bCs/>
        </w:rPr>
      </w:pPr>
      <w:r w:rsidRPr="00E95960">
        <w:rPr>
          <w:bCs/>
        </w:rPr>
        <w:t xml:space="preserve">Extern: 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</w:rPr>
      </w:pPr>
      <w:r w:rsidRPr="00E95960">
        <w:rPr>
          <w:bCs/>
        </w:rPr>
        <w:t>Ethernet, RS232, I/O</w:t>
      </w:r>
      <w:r>
        <w:rPr>
          <w:bCs/>
        </w:rPr>
        <w:t>, CAN, USB, “Batterie”</w:t>
      </w:r>
    </w:p>
    <w:p w:rsidR="00E95960" w:rsidRDefault="00E95960" w:rsidP="00E95960">
      <w:pPr>
        <w:pStyle w:val="Listenabsatz"/>
        <w:numPr>
          <w:ilvl w:val="1"/>
          <w:numId w:val="32"/>
        </w:numPr>
        <w:rPr>
          <w:bCs/>
        </w:rPr>
      </w:pPr>
      <w:r>
        <w:rPr>
          <w:bCs/>
        </w:rPr>
        <w:t>Intern: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 xml:space="preserve">RS-485 (2 </w:t>
      </w:r>
      <w:proofErr w:type="spellStart"/>
      <w:r>
        <w:rPr>
          <w:bCs/>
        </w:rPr>
        <w:t>Steckervarianten</w:t>
      </w:r>
      <w:proofErr w:type="spellEnd"/>
      <w:r>
        <w:rPr>
          <w:bCs/>
        </w:rPr>
        <w:t>)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>2x SPI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>TFT + Touch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 w:rsidRPr="00E95960">
        <w:rPr>
          <w:bCs/>
          <w:lang w:val="de-DE"/>
        </w:rPr>
        <w:t xml:space="preserve">4x Magnetventile </w:t>
      </w:r>
      <w:r>
        <w:rPr>
          <w:bCs/>
          <w:lang w:val="de-DE"/>
        </w:rPr>
        <w:t xml:space="preserve">Ausgänge </w:t>
      </w:r>
      <w:r w:rsidRPr="00E95960">
        <w:rPr>
          <w:bCs/>
          <w:lang w:val="de-DE"/>
        </w:rPr>
        <w:t>(mit/ohne Sp</w:t>
      </w:r>
      <w:r>
        <w:rPr>
          <w:bCs/>
          <w:lang w:val="de-DE"/>
        </w:rPr>
        <w:t>annungsabsenkung; PWM 0-24V)</w:t>
      </w:r>
      <w:r w:rsidR="00CB2619">
        <w:rPr>
          <w:bCs/>
          <w:lang w:val="de-DE"/>
        </w:rPr>
        <w:t xml:space="preserve"> auf einzelne Stecker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>
        <w:rPr>
          <w:bCs/>
          <w:lang w:val="de-DE"/>
        </w:rPr>
        <w:t>4-8 Eingänge (je 1 Stecker): Lichtschranke/</w:t>
      </w:r>
      <w:proofErr w:type="spellStart"/>
      <w:proofErr w:type="gramStart"/>
      <w:r>
        <w:rPr>
          <w:bCs/>
          <w:lang w:val="de-DE"/>
        </w:rPr>
        <w:t>Lecksensor</w:t>
      </w:r>
      <w:proofErr w:type="spellEnd"/>
      <w:r w:rsidR="00CB2619">
        <w:rPr>
          <w:bCs/>
          <w:lang w:val="de-DE"/>
        </w:rPr>
        <w:t>;  auf</w:t>
      </w:r>
      <w:proofErr w:type="gramEnd"/>
      <w:r w:rsidR="00CB2619">
        <w:rPr>
          <w:bCs/>
          <w:lang w:val="de-DE"/>
        </w:rPr>
        <w:t xml:space="preserve"> einzelne Stecker</w:t>
      </w:r>
      <w:r w:rsidR="00BE5AF0">
        <w:rPr>
          <w:bCs/>
          <w:lang w:val="de-DE"/>
        </w:rPr>
        <w:t xml:space="preserve"> (3-Pin)</w:t>
      </w:r>
    </w:p>
    <w:p w:rsidR="00BE5AF0" w:rsidRDefault="00BE5AF0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>
        <w:rPr>
          <w:bCs/>
          <w:lang w:val="de-DE"/>
        </w:rPr>
        <w:t>4</w:t>
      </w:r>
      <w:bookmarkStart w:id="4" w:name="_GoBack"/>
      <w:bookmarkEnd w:id="4"/>
      <w:r>
        <w:rPr>
          <w:bCs/>
          <w:lang w:val="de-DE"/>
        </w:rPr>
        <w:t>x I/O (2-Pin)</w:t>
      </w:r>
    </w:p>
    <w:p w:rsidR="00E95960" w:rsidRDefault="00D35134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>3x</w:t>
      </w:r>
      <w:r w:rsidR="00E95960" w:rsidRPr="00E95960">
        <w:rPr>
          <w:bCs/>
        </w:rPr>
        <w:t xml:space="preserve"> LED </w:t>
      </w:r>
      <w:proofErr w:type="spellStart"/>
      <w:r w:rsidR="00E95960" w:rsidRPr="00E95960">
        <w:rPr>
          <w:bCs/>
        </w:rPr>
        <w:t>Ausgänge</w:t>
      </w:r>
      <w:proofErr w:type="spellEnd"/>
      <w:r w:rsidR="00E95960" w:rsidRPr="00E95960">
        <w:rPr>
          <w:bCs/>
        </w:rPr>
        <w:t xml:space="preserve"> (Status/Power L</w:t>
      </w:r>
      <w:r w:rsidR="00E95960">
        <w:rPr>
          <w:bCs/>
        </w:rPr>
        <w:t>ED</w:t>
      </w:r>
      <w:r>
        <w:rPr>
          <w:bCs/>
        </w:rPr>
        <w:t>/Error</w:t>
      </w:r>
      <w:r w:rsidR="00E95960">
        <w:rPr>
          <w:bCs/>
        </w:rPr>
        <w:t>)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 xml:space="preserve">ON/Off </w:t>
      </w:r>
      <w:proofErr w:type="spellStart"/>
      <w:r>
        <w:rPr>
          <w:bCs/>
        </w:rPr>
        <w:t>Schalter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Eingang</w:t>
      </w:r>
      <w:proofErr w:type="spellEnd"/>
    </w:p>
    <w:p w:rsidR="00CB2619" w:rsidRDefault="00CB2619" w:rsidP="00E95960">
      <w:pPr>
        <w:pStyle w:val="Listenabsatz"/>
        <w:numPr>
          <w:ilvl w:val="2"/>
          <w:numId w:val="32"/>
        </w:numPr>
        <w:rPr>
          <w:bCs/>
        </w:rPr>
      </w:pPr>
      <w:r>
        <w:rPr>
          <w:bCs/>
        </w:rPr>
        <w:t>Power LED on-board, Status LED on-board</w:t>
      </w:r>
      <w:r w:rsidR="00D35134">
        <w:rPr>
          <w:bCs/>
        </w:rPr>
        <w:t xml:space="preserve"> (1 </w:t>
      </w:r>
      <w:proofErr w:type="spellStart"/>
      <w:r w:rsidR="00D35134">
        <w:rPr>
          <w:bCs/>
        </w:rPr>
        <w:t>Stecker</w:t>
      </w:r>
      <w:proofErr w:type="spellEnd"/>
      <w:r w:rsidR="00D35134">
        <w:rPr>
          <w:bCs/>
        </w:rPr>
        <w:t>)</w:t>
      </w:r>
    </w:p>
    <w:p w:rsidR="00E95960" w:rsidRDefault="00E95960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 w:rsidRPr="00CB2619">
        <w:rPr>
          <w:bCs/>
          <w:lang w:val="de-DE"/>
        </w:rPr>
        <w:t>Interne Spannungsüberwachung: +5V, -5V</w:t>
      </w:r>
      <w:r w:rsidR="00CB2619" w:rsidRPr="00CB2619">
        <w:rPr>
          <w:bCs/>
          <w:lang w:val="de-DE"/>
        </w:rPr>
        <w:t>, 3.3V</w:t>
      </w:r>
      <w:r w:rsidR="00CB2619">
        <w:rPr>
          <w:bCs/>
          <w:lang w:val="de-DE"/>
        </w:rPr>
        <w:t>, 24</w:t>
      </w:r>
      <w:proofErr w:type="gramStart"/>
      <w:r w:rsidR="00CB2619">
        <w:rPr>
          <w:bCs/>
          <w:lang w:val="de-DE"/>
        </w:rPr>
        <w:t>V,…</w:t>
      </w:r>
      <w:proofErr w:type="gramEnd"/>
    </w:p>
    <w:p w:rsidR="00CB2619" w:rsidRDefault="00CB2619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>
        <w:rPr>
          <w:bCs/>
          <w:lang w:val="de-DE"/>
        </w:rPr>
        <w:t>Restl. Internen ADC auf Stecker</w:t>
      </w:r>
    </w:p>
    <w:p w:rsidR="00CB2619" w:rsidRDefault="00CB2619" w:rsidP="00E95960">
      <w:pPr>
        <w:pStyle w:val="Listenabsatz"/>
        <w:numPr>
          <w:ilvl w:val="2"/>
          <w:numId w:val="32"/>
        </w:numPr>
        <w:rPr>
          <w:bCs/>
          <w:i/>
          <w:iCs/>
        </w:rPr>
      </w:pPr>
      <w:proofErr w:type="spellStart"/>
      <w:r w:rsidRPr="00CB2619">
        <w:rPr>
          <w:bCs/>
          <w:i/>
          <w:iCs/>
        </w:rPr>
        <w:t>Evtl</w:t>
      </w:r>
      <w:proofErr w:type="spellEnd"/>
      <w:r w:rsidRPr="00CB2619">
        <w:rPr>
          <w:bCs/>
          <w:i/>
          <w:iCs/>
        </w:rPr>
        <w:t>. 16-Bit ADC (mind. 2-K</w:t>
      </w:r>
      <w:r>
        <w:rPr>
          <w:bCs/>
          <w:i/>
          <w:iCs/>
        </w:rPr>
        <w:t>anal)</w:t>
      </w:r>
    </w:p>
    <w:p w:rsidR="008D33AF" w:rsidRPr="008D33AF" w:rsidRDefault="008D33AF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 w:rsidRPr="008D33AF">
        <w:rPr>
          <w:bCs/>
          <w:lang w:val="de-DE"/>
        </w:rPr>
        <w:t>I/O Interface: 3x Eingang,</w:t>
      </w:r>
      <w:r>
        <w:rPr>
          <w:bCs/>
          <w:lang w:val="de-DE"/>
        </w:rPr>
        <w:t xml:space="preserve"> 3x Ausgang</w:t>
      </w:r>
    </w:p>
    <w:p w:rsidR="00CB2619" w:rsidRDefault="008D33AF" w:rsidP="00E95960">
      <w:pPr>
        <w:pStyle w:val="Listenabsatz"/>
        <w:numPr>
          <w:ilvl w:val="2"/>
          <w:numId w:val="32"/>
        </w:numPr>
        <w:rPr>
          <w:bCs/>
          <w:lang w:val="de-DE"/>
        </w:rPr>
      </w:pPr>
      <w:r w:rsidRPr="008D33AF">
        <w:rPr>
          <w:bCs/>
          <w:lang w:val="de-DE"/>
        </w:rPr>
        <w:t>Option: CAN und I2C auf Stecke</w:t>
      </w:r>
      <w:r>
        <w:rPr>
          <w:bCs/>
          <w:lang w:val="de-DE"/>
        </w:rPr>
        <w:t>r</w:t>
      </w:r>
    </w:p>
    <w:p w:rsidR="008D33AF" w:rsidRPr="008D33AF" w:rsidRDefault="008D33AF" w:rsidP="00E95960">
      <w:pPr>
        <w:pStyle w:val="Listenabsatz"/>
        <w:numPr>
          <w:ilvl w:val="2"/>
          <w:numId w:val="32"/>
        </w:numPr>
        <w:rPr>
          <w:bCs/>
        </w:rPr>
      </w:pPr>
      <w:r w:rsidRPr="008D33AF">
        <w:rPr>
          <w:bCs/>
        </w:rPr>
        <w:t xml:space="preserve">Option: I/O Pin </w:t>
      </w:r>
      <w:proofErr w:type="spellStart"/>
      <w:r w:rsidRPr="008D33AF">
        <w:rPr>
          <w:bCs/>
        </w:rPr>
        <w:t>A</w:t>
      </w:r>
      <w:r>
        <w:rPr>
          <w:bCs/>
        </w:rPr>
        <w:t>usgänge</w:t>
      </w:r>
      <w:proofErr w:type="spellEnd"/>
    </w:p>
    <w:p w:rsidR="001D2139" w:rsidRDefault="008D33AF" w:rsidP="001D2139">
      <w:pPr>
        <w:pStyle w:val="Listenabsatz"/>
        <w:numPr>
          <w:ilvl w:val="1"/>
          <w:numId w:val="32"/>
        </w:numPr>
      </w:pPr>
      <w:r w:rsidRPr="008D33AF">
        <w:t>Add-On DAC PCB</w:t>
      </w:r>
      <w:r>
        <w:t>:</w:t>
      </w:r>
    </w:p>
    <w:p w:rsidR="008D33AF" w:rsidRDefault="008D33AF" w:rsidP="008D33AF">
      <w:pPr>
        <w:pStyle w:val="Listenabsatz"/>
        <w:numPr>
          <w:ilvl w:val="2"/>
          <w:numId w:val="32"/>
        </w:numPr>
      </w:pPr>
      <w:r>
        <w:t>SPI/I2C interface</w:t>
      </w:r>
    </w:p>
    <w:p w:rsidR="005E71E6" w:rsidRDefault="005E71E6" w:rsidP="008D33AF">
      <w:pPr>
        <w:pStyle w:val="Listenabsatz"/>
        <w:numPr>
          <w:ilvl w:val="2"/>
          <w:numId w:val="32"/>
        </w:numPr>
      </w:pPr>
      <w:proofErr w:type="spellStart"/>
      <w:r>
        <w:t>Versorgungspannungen</w:t>
      </w:r>
      <w:proofErr w:type="spellEnd"/>
      <w:r>
        <w:t>: -5V, +5V, 24</w:t>
      </w:r>
      <w:proofErr w:type="gramStart"/>
      <w:r>
        <w:t>V,…</w:t>
      </w:r>
      <w:proofErr w:type="gramEnd"/>
    </w:p>
    <w:p w:rsidR="005E71E6" w:rsidRPr="008D33AF" w:rsidRDefault="005E71E6" w:rsidP="008D33AF">
      <w:pPr>
        <w:pStyle w:val="Listenabsatz"/>
        <w:numPr>
          <w:ilvl w:val="2"/>
          <w:numId w:val="32"/>
        </w:numPr>
      </w:pPr>
      <w:r>
        <w:t>Option: I/O Pins</w:t>
      </w:r>
    </w:p>
    <w:p w:rsidR="00E16885" w:rsidRPr="009964D0" w:rsidRDefault="00E16885" w:rsidP="00E16885">
      <w:pPr>
        <w:pStyle w:val="Listenabsatz"/>
        <w:numPr>
          <w:ilvl w:val="0"/>
          <w:numId w:val="32"/>
        </w:numPr>
        <w:rPr>
          <w:b/>
          <w:bCs/>
        </w:rPr>
      </w:pPr>
      <w:r w:rsidRPr="009964D0">
        <w:rPr>
          <w:b/>
          <w:bCs/>
        </w:rPr>
        <w:t>Slot Add-On PCBs</w:t>
      </w:r>
    </w:p>
    <w:p w:rsidR="00E16885" w:rsidRDefault="00E16885" w:rsidP="00E16885">
      <w:pPr>
        <w:pStyle w:val="Listenabsatz"/>
        <w:numPr>
          <w:ilvl w:val="1"/>
          <w:numId w:val="32"/>
        </w:numPr>
        <w:rPr>
          <w:lang w:val="de-DE"/>
        </w:rPr>
      </w:pPr>
      <w:r w:rsidRPr="00E16885">
        <w:rPr>
          <w:lang w:val="de-DE"/>
        </w:rPr>
        <w:t>Pumpen PCB (4x Magnetventil</w:t>
      </w:r>
      <w:r w:rsidR="001D2139">
        <w:rPr>
          <w:lang w:val="de-DE"/>
        </w:rPr>
        <w:t xml:space="preserve"> (Mischer)</w:t>
      </w:r>
      <w:r w:rsidRPr="00E16885">
        <w:rPr>
          <w:lang w:val="de-DE"/>
        </w:rPr>
        <w:t xml:space="preserve">, </w:t>
      </w:r>
      <w:r w:rsidR="001D2139">
        <w:rPr>
          <w:lang w:val="de-DE"/>
        </w:rPr>
        <w:t>1x Magnetventil (</w:t>
      </w:r>
      <w:proofErr w:type="spellStart"/>
      <w:r w:rsidR="001D2139">
        <w:rPr>
          <w:lang w:val="de-DE"/>
        </w:rPr>
        <w:t>Degaser</w:t>
      </w:r>
      <w:proofErr w:type="spellEnd"/>
      <w:r w:rsidR="001D2139">
        <w:rPr>
          <w:lang w:val="de-DE"/>
        </w:rPr>
        <w:t xml:space="preserve">), </w:t>
      </w:r>
      <w:r w:rsidRPr="00E16885">
        <w:rPr>
          <w:lang w:val="de-DE"/>
        </w:rPr>
        <w:t>1x Vakuumsenso</w:t>
      </w:r>
      <w:r>
        <w:rPr>
          <w:lang w:val="de-DE"/>
        </w:rPr>
        <w:t>r, 1-2x ADC Drucksensor</w:t>
      </w:r>
      <w:r w:rsidR="001D2139">
        <w:rPr>
          <w:lang w:val="de-DE"/>
        </w:rPr>
        <w:t xml:space="preserve">, min. 1 PWM 0-24V f. </w:t>
      </w:r>
      <w:proofErr w:type="spellStart"/>
      <w:r w:rsidR="001D2139">
        <w:rPr>
          <w:lang w:val="de-DE"/>
        </w:rPr>
        <w:t>Mischermotor</w:t>
      </w:r>
      <w:proofErr w:type="spellEnd"/>
      <w:r>
        <w:rPr>
          <w:lang w:val="de-DE"/>
        </w:rPr>
        <w:t>)</w:t>
      </w:r>
    </w:p>
    <w:p w:rsidR="001D2139" w:rsidRDefault="001D2139" w:rsidP="00E16885">
      <w:pPr>
        <w:pStyle w:val="Listenabsatz"/>
        <w:numPr>
          <w:ilvl w:val="1"/>
          <w:numId w:val="32"/>
        </w:numPr>
      </w:pPr>
      <w:r w:rsidRPr="001D2139">
        <w:t>UV Detector (2x ADC 24-B</w:t>
      </w:r>
      <w:r>
        <w:t xml:space="preserve">it, </w:t>
      </w:r>
      <w:proofErr w:type="spellStart"/>
      <w:r>
        <w:t>rauscharm</w:t>
      </w:r>
      <w:proofErr w:type="spellEnd"/>
      <w:r>
        <w:t>!!!)</w:t>
      </w:r>
    </w:p>
    <w:p w:rsidR="00AA7182" w:rsidRDefault="00AA7182" w:rsidP="00E16885">
      <w:pPr>
        <w:pStyle w:val="Listenabsatz"/>
        <w:numPr>
          <w:ilvl w:val="1"/>
          <w:numId w:val="32"/>
        </w:numPr>
      </w:pPr>
      <w:r>
        <w:t>PDA (</w:t>
      </w:r>
      <w:r w:rsidR="00503EC8">
        <w:t>1x ADC 24-Bit)</w:t>
      </w:r>
    </w:p>
    <w:p w:rsidR="00503EC8" w:rsidRDefault="00503EC8" w:rsidP="00503EC8">
      <w:pPr>
        <w:pStyle w:val="Listenabsatz"/>
        <w:numPr>
          <w:ilvl w:val="1"/>
          <w:numId w:val="32"/>
        </w:numPr>
        <w:jc w:val="left"/>
        <w:rPr>
          <w:lang w:val="de-DE"/>
        </w:rPr>
      </w:pPr>
      <w:r w:rsidRPr="00503EC8">
        <w:rPr>
          <w:lang w:val="de-DE"/>
        </w:rPr>
        <w:t>LFD 2-Kanäle (2x ADC, O</w:t>
      </w:r>
      <w:r>
        <w:rPr>
          <w:lang w:val="de-DE"/>
        </w:rPr>
        <w:t>PVs)</w:t>
      </w:r>
    </w:p>
    <w:p w:rsidR="00503EC8" w:rsidRDefault="00503EC8" w:rsidP="00503EC8">
      <w:pPr>
        <w:pStyle w:val="Listenabsatz"/>
        <w:numPr>
          <w:ilvl w:val="1"/>
          <w:numId w:val="32"/>
        </w:numPr>
        <w:jc w:val="left"/>
        <w:rPr>
          <w:lang w:val="de-DE"/>
        </w:rPr>
      </w:pPr>
      <w:r>
        <w:rPr>
          <w:lang w:val="de-DE"/>
        </w:rPr>
        <w:t>Suppressor (1x Drucksensor, 1x Magnetventil)</w:t>
      </w:r>
    </w:p>
    <w:p w:rsidR="00742708" w:rsidRDefault="00742708" w:rsidP="00742708">
      <w:pPr>
        <w:pStyle w:val="Listenabsatz"/>
        <w:numPr>
          <w:ilvl w:val="1"/>
          <w:numId w:val="32"/>
        </w:numPr>
        <w:jc w:val="left"/>
        <w:rPr>
          <w:lang w:val="de-DE"/>
        </w:rPr>
      </w:pP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>-Wire Speicher zur Typ Definition</w:t>
      </w:r>
    </w:p>
    <w:p w:rsidR="00E16885" w:rsidRPr="009964D0" w:rsidRDefault="00E16885" w:rsidP="00E16885">
      <w:pPr>
        <w:pStyle w:val="Listenabsatz"/>
        <w:numPr>
          <w:ilvl w:val="0"/>
          <w:numId w:val="32"/>
        </w:numPr>
        <w:rPr>
          <w:b/>
          <w:bCs/>
          <w:lang w:val="de-DE"/>
        </w:rPr>
      </w:pPr>
      <w:r w:rsidRPr="009964D0">
        <w:rPr>
          <w:b/>
          <w:bCs/>
          <w:lang w:val="de-DE"/>
        </w:rPr>
        <w:t>Kabel-gebundene Add-On PCBs</w:t>
      </w:r>
    </w:p>
    <w:p w:rsidR="00E16885" w:rsidRDefault="00E16885" w:rsidP="00E16885">
      <w:pPr>
        <w:pStyle w:val="Listenabsatz"/>
        <w:numPr>
          <w:ilvl w:val="1"/>
          <w:numId w:val="32"/>
        </w:numPr>
        <w:rPr>
          <w:lang w:val="de-DE"/>
        </w:rPr>
      </w:pPr>
      <w:r>
        <w:rPr>
          <w:lang w:val="de-DE"/>
        </w:rPr>
        <w:t>Schrittmotor</w:t>
      </w:r>
    </w:p>
    <w:p w:rsidR="00E16885" w:rsidRDefault="00E16885" w:rsidP="00E16885">
      <w:pPr>
        <w:pStyle w:val="Listenabsatz"/>
        <w:numPr>
          <w:ilvl w:val="1"/>
          <w:numId w:val="32"/>
        </w:numPr>
        <w:rPr>
          <w:lang w:val="de-DE"/>
        </w:rPr>
      </w:pPr>
      <w:r>
        <w:rPr>
          <w:lang w:val="de-DE"/>
        </w:rPr>
        <w:t>Heizen/Kühlen</w:t>
      </w:r>
    </w:p>
    <w:p w:rsidR="00E16885" w:rsidRPr="00E16885" w:rsidRDefault="00E16885" w:rsidP="00E16885">
      <w:pPr>
        <w:pStyle w:val="Listenabsatz"/>
        <w:numPr>
          <w:ilvl w:val="1"/>
          <w:numId w:val="32"/>
        </w:numPr>
        <w:rPr>
          <w:lang w:val="de-DE"/>
        </w:rPr>
      </w:pPr>
      <w:r>
        <w:rPr>
          <w:lang w:val="de-DE"/>
        </w:rPr>
        <w:t>Netzteile (z.B. D2 Lampennetzteil)</w:t>
      </w:r>
    </w:p>
    <w:p w:rsidR="0054710E" w:rsidRDefault="0054710E" w:rsidP="0054710E">
      <w:pPr>
        <w:pStyle w:val="berschrift2"/>
      </w:pPr>
      <w:r>
        <w:t>Physikalischer Aufbau</w:t>
      </w:r>
    </w:p>
    <w:p w:rsidR="00E16885" w:rsidRDefault="00221DB5" w:rsidP="00E16885">
      <w:pPr>
        <w:pStyle w:val="berschrift3"/>
      </w:pPr>
      <w:proofErr w:type="gramStart"/>
      <w:r>
        <w:t>CPU PCB</w:t>
      </w:r>
      <w:proofErr w:type="gramEnd"/>
    </w:p>
    <w:p w:rsidR="00221DB5" w:rsidRDefault="00221DB5" w:rsidP="00221DB5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lastRenderedPageBreak/>
        <w:t>Hochkant and Geräterückseite</w:t>
      </w:r>
    </w:p>
    <w:p w:rsidR="00221DB5" w:rsidRPr="00221DB5" w:rsidRDefault="00221DB5" w:rsidP="00221DB5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t>Interface Stecker an Rückseite</w:t>
      </w:r>
    </w:p>
    <w:p w:rsidR="00E16885" w:rsidRDefault="00E16885" w:rsidP="00E16885">
      <w:pPr>
        <w:pStyle w:val="berschrift3"/>
      </w:pPr>
      <w:r>
        <w:t xml:space="preserve">Add-On </w:t>
      </w:r>
      <w:r w:rsidR="00221DB5">
        <w:t xml:space="preserve">Slot </w:t>
      </w:r>
      <w:r>
        <w:t>PCBs</w:t>
      </w:r>
    </w:p>
    <w:p w:rsidR="00221DB5" w:rsidRPr="00221DB5" w:rsidRDefault="005A1ADF" w:rsidP="00221DB5">
      <w:pPr>
        <w:pStyle w:val="Listenabsatz"/>
        <w:numPr>
          <w:ilvl w:val="0"/>
          <w:numId w:val="31"/>
        </w:numPr>
        <w:rPr>
          <w:lang w:val="de-DE"/>
        </w:rPr>
      </w:pPr>
      <w:r>
        <w:rPr>
          <w:lang w:val="de-DE"/>
        </w:rPr>
        <w:t>Größenabschätzung siehe „\Add-On PCBs\“</w:t>
      </w:r>
    </w:p>
    <w:p w:rsidR="0054710E" w:rsidRDefault="00955962" w:rsidP="00955962">
      <w:pPr>
        <w:pStyle w:val="berschrift2"/>
      </w:pPr>
      <w:r>
        <w:t>Layout</w:t>
      </w:r>
    </w:p>
    <w:p w:rsidR="00955962" w:rsidRPr="00955962" w:rsidRDefault="00955962" w:rsidP="00955962">
      <w:pPr>
        <w:pStyle w:val="berschrift3"/>
      </w:pPr>
      <w:r>
        <w:t>Dokumentationsregeln</w:t>
      </w:r>
    </w:p>
    <w:p w:rsidR="00955962" w:rsidRDefault="00955962" w:rsidP="00955962">
      <w:pPr>
        <w:pStyle w:val="Listenabsatz"/>
        <w:numPr>
          <w:ilvl w:val="0"/>
          <w:numId w:val="31"/>
        </w:numPr>
        <w:rPr>
          <w:lang w:val="de-DE"/>
        </w:rPr>
      </w:pPr>
      <w:proofErr w:type="gramStart"/>
      <w:r w:rsidRPr="00955962">
        <w:rPr>
          <w:lang w:val="de-DE"/>
        </w:rPr>
        <w:t>Pin Bezeichnungen</w:t>
      </w:r>
      <w:proofErr w:type="gramEnd"/>
      <w:r w:rsidRPr="00955962">
        <w:rPr>
          <w:lang w:val="de-DE"/>
        </w:rPr>
        <w:t xml:space="preserve"> im Layout/Schaltplan analog zum</w:t>
      </w:r>
      <w:r>
        <w:rPr>
          <w:lang w:val="de-DE"/>
        </w:rPr>
        <w:t xml:space="preserve"> </w:t>
      </w:r>
      <w:r w:rsidRPr="00955962">
        <w:rPr>
          <w:lang w:val="de-DE"/>
        </w:rPr>
        <w:t>Datensheet/Software.</w:t>
      </w:r>
    </w:p>
    <w:p w:rsidR="00955962" w:rsidRDefault="00955962" w:rsidP="00955962">
      <w:pPr>
        <w:pStyle w:val="berschrift3"/>
        <w:rPr>
          <w:lang w:val="en-US"/>
        </w:rPr>
      </w:pPr>
      <w:r w:rsidRPr="00096387">
        <w:rPr>
          <w:lang w:val="en-US"/>
        </w:rPr>
        <w:t>I/O Definition</w:t>
      </w:r>
      <w:r w:rsidR="00096387" w:rsidRPr="00096387">
        <w:rPr>
          <w:lang w:val="en-US"/>
        </w:rPr>
        <w:t xml:space="preserve"> </w:t>
      </w:r>
      <w:r w:rsidR="00096387">
        <w:rPr>
          <w:lang w:val="en-US"/>
        </w:rPr>
        <w:t>PCI</w:t>
      </w:r>
    </w:p>
    <w:p w:rsidR="00096387" w:rsidRDefault="00096387" w:rsidP="00096387">
      <w:r>
        <w:t xml:space="preserve">TODO: Pin-Layout </w:t>
      </w:r>
      <w:proofErr w:type="spellStart"/>
      <w:r>
        <w:t>definieren</w:t>
      </w:r>
      <w:proofErr w:type="spellEnd"/>
    </w:p>
    <w:p w:rsidR="00096387" w:rsidRPr="00096387" w:rsidRDefault="00096387" w:rsidP="00096387"/>
    <w:p w:rsidR="0054710E" w:rsidRDefault="0054710E" w:rsidP="0054710E">
      <w:pPr>
        <w:pStyle w:val="berschrift2"/>
      </w:pPr>
      <w:r>
        <w:t>Firmware</w:t>
      </w:r>
    </w:p>
    <w:p w:rsidR="0054710E" w:rsidRDefault="0054710E" w:rsidP="0054710E">
      <w:pPr>
        <w:rPr>
          <w:lang w:val="de-DE"/>
        </w:rPr>
      </w:pPr>
      <w:r>
        <w:rPr>
          <w:lang w:val="de-DE"/>
        </w:rPr>
        <w:t>Firmware wird realisiert mit C++ unter Linux (</w:t>
      </w:r>
      <w:proofErr w:type="spellStart"/>
      <w:r>
        <w:rPr>
          <w:lang w:val="de-DE"/>
        </w:rPr>
        <w:t>VMWare</w:t>
      </w:r>
      <w:proofErr w:type="spellEnd"/>
      <w:r>
        <w:rPr>
          <w:lang w:val="de-DE"/>
        </w:rPr>
        <w:t>).</w:t>
      </w:r>
    </w:p>
    <w:p w:rsidR="0054710E" w:rsidRDefault="00DE080F" w:rsidP="00DE080F">
      <w:pPr>
        <w:pStyle w:val="berschrift2"/>
      </w:pPr>
      <w:r>
        <w:t>Regulatorische Anforderungen</w:t>
      </w:r>
    </w:p>
    <w:p w:rsidR="00DE080F" w:rsidRPr="00221DB5" w:rsidRDefault="00DE080F" w:rsidP="00DE080F">
      <w:pPr>
        <w:pStyle w:val="Listenabsatz"/>
        <w:numPr>
          <w:ilvl w:val="0"/>
          <w:numId w:val="31"/>
        </w:numPr>
        <w:rPr>
          <w:color w:val="FF0000"/>
          <w:lang w:val="de-DE"/>
        </w:rPr>
      </w:pPr>
      <w:proofErr w:type="gramStart"/>
      <w:r w:rsidRPr="00221DB5">
        <w:rPr>
          <w:color w:val="FF0000"/>
          <w:lang w:val="de-DE"/>
        </w:rPr>
        <w:t>EU:CE</w:t>
      </w:r>
      <w:proofErr w:type="gramEnd"/>
    </w:p>
    <w:p w:rsidR="00DE080F" w:rsidRPr="00DE080F" w:rsidRDefault="00DE080F" w:rsidP="00DE080F">
      <w:pPr>
        <w:pStyle w:val="Listenabsatz"/>
        <w:numPr>
          <w:ilvl w:val="0"/>
          <w:numId w:val="31"/>
        </w:numPr>
        <w:rPr>
          <w:lang w:val="de-DE"/>
        </w:rPr>
      </w:pPr>
    </w:p>
    <w:p w:rsidR="00EB7704" w:rsidRDefault="008627C9" w:rsidP="00EB7704">
      <w:pPr>
        <w:pStyle w:val="berschrift1"/>
      </w:pPr>
      <w:bookmarkStart w:id="5" w:name="_Toc453408014"/>
      <w:r>
        <w:t>Projektteam</w:t>
      </w:r>
      <w:bookmarkEnd w:id="5"/>
    </w:p>
    <w:p w:rsidR="008627C9" w:rsidRPr="008627C9" w:rsidRDefault="008627C9" w:rsidP="008627C9">
      <w:pPr>
        <w:rPr>
          <w:lang w:val="de-DE"/>
        </w:rPr>
      </w:pPr>
      <w:r>
        <w:rPr>
          <w:lang w:val="de-DE"/>
        </w:rPr>
        <w:t>Benennung des Projektteams.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5"/>
        <w:gridCol w:w="8021"/>
      </w:tblGrid>
      <w:tr w:rsidR="008627C9" w:rsidRPr="008627C9" w:rsidTr="008627C9">
        <w:tc>
          <w:tcPr>
            <w:tcW w:w="1809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 w:rsidRPr="008627C9">
              <w:rPr>
                <w:b/>
                <w:lang w:val="de-DE"/>
              </w:rPr>
              <w:t>Position</w:t>
            </w:r>
          </w:p>
        </w:tc>
        <w:tc>
          <w:tcPr>
            <w:tcW w:w="8251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 w:rsidRPr="008627C9">
              <w:rPr>
                <w:b/>
                <w:lang w:val="de-DE"/>
              </w:rPr>
              <w:t>Mitarbeiter</w:t>
            </w:r>
          </w:p>
        </w:tc>
      </w:tr>
      <w:tr w:rsidR="008627C9" w:rsidTr="008627C9">
        <w:tc>
          <w:tcPr>
            <w:tcW w:w="1809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 w:rsidRPr="008627C9">
              <w:rPr>
                <w:b/>
                <w:lang w:val="de-DE"/>
              </w:rPr>
              <w:t>Projekteigner:</w:t>
            </w:r>
          </w:p>
        </w:tc>
        <w:tc>
          <w:tcPr>
            <w:tcW w:w="8251" w:type="dxa"/>
          </w:tcPr>
          <w:p w:rsidR="008627C9" w:rsidRDefault="00552E7F" w:rsidP="008627C9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F.Meier</w:t>
            </w:r>
            <w:proofErr w:type="spellEnd"/>
          </w:p>
        </w:tc>
      </w:tr>
      <w:tr w:rsidR="008627C9" w:rsidTr="008627C9">
        <w:tc>
          <w:tcPr>
            <w:tcW w:w="1809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 w:rsidRPr="008627C9">
              <w:rPr>
                <w:b/>
                <w:lang w:val="de-DE"/>
              </w:rPr>
              <w:t>Projektleiter:</w:t>
            </w:r>
          </w:p>
        </w:tc>
        <w:tc>
          <w:tcPr>
            <w:tcW w:w="8251" w:type="dxa"/>
          </w:tcPr>
          <w:p w:rsidR="008627C9" w:rsidRDefault="00552E7F" w:rsidP="008627C9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F.Meier</w:t>
            </w:r>
            <w:proofErr w:type="spellEnd"/>
          </w:p>
        </w:tc>
      </w:tr>
      <w:tr w:rsidR="008627C9" w:rsidTr="008627C9">
        <w:tc>
          <w:tcPr>
            <w:tcW w:w="1809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 w:rsidRPr="008627C9">
              <w:rPr>
                <w:b/>
                <w:lang w:val="de-DE"/>
              </w:rPr>
              <w:t>Projektteam:</w:t>
            </w:r>
          </w:p>
        </w:tc>
        <w:tc>
          <w:tcPr>
            <w:tcW w:w="8251" w:type="dxa"/>
          </w:tcPr>
          <w:p w:rsidR="008627C9" w:rsidRDefault="00552E7F" w:rsidP="008627C9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S.Diel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T.Chapnyi</w:t>
            </w:r>
            <w:proofErr w:type="spellEnd"/>
          </w:p>
        </w:tc>
      </w:tr>
      <w:tr w:rsidR="008627C9" w:rsidTr="008627C9">
        <w:tc>
          <w:tcPr>
            <w:tcW w:w="1809" w:type="dxa"/>
          </w:tcPr>
          <w:p w:rsidR="008627C9" w:rsidRPr="008627C9" w:rsidRDefault="008627C9" w:rsidP="008627C9">
            <w:pPr>
              <w:pStyle w:val="KeinLeerraum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Projektkunde:</w:t>
            </w:r>
          </w:p>
        </w:tc>
        <w:tc>
          <w:tcPr>
            <w:tcW w:w="8251" w:type="dxa"/>
          </w:tcPr>
          <w:p w:rsidR="008627C9" w:rsidRDefault="0054710E" w:rsidP="008627C9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Sykam</w:t>
            </w:r>
            <w:proofErr w:type="spellEnd"/>
          </w:p>
        </w:tc>
      </w:tr>
      <w:tr w:rsidR="008627C9" w:rsidRPr="005A1ADF" w:rsidTr="008627C9">
        <w:tc>
          <w:tcPr>
            <w:tcW w:w="1809" w:type="dxa"/>
          </w:tcPr>
          <w:p w:rsidR="008627C9" w:rsidRDefault="008627C9" w:rsidP="008627C9">
            <w:pPr>
              <w:pStyle w:val="KeinLeerraum"/>
              <w:rPr>
                <w:b/>
                <w:lang w:val="de-DE"/>
              </w:rPr>
            </w:pPr>
            <w:r>
              <w:rPr>
                <w:b/>
                <w:lang w:val="de-DE"/>
              </w:rPr>
              <w:t>Reviewteam:</w:t>
            </w:r>
          </w:p>
        </w:tc>
        <w:tc>
          <w:tcPr>
            <w:tcW w:w="8251" w:type="dxa"/>
          </w:tcPr>
          <w:p w:rsidR="008627C9" w:rsidRDefault="0054710E" w:rsidP="008627C9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S.Diel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F.Meier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T.Chapnyi</w:t>
            </w:r>
            <w:proofErr w:type="spellEnd"/>
          </w:p>
        </w:tc>
      </w:tr>
      <w:tr w:rsidR="008627C9" w:rsidTr="008627C9">
        <w:tc>
          <w:tcPr>
            <w:tcW w:w="1809" w:type="dxa"/>
          </w:tcPr>
          <w:p w:rsidR="008627C9" w:rsidRDefault="008627C9" w:rsidP="008627C9">
            <w:pPr>
              <w:pStyle w:val="KeinLeerraum"/>
              <w:rPr>
                <w:b/>
                <w:lang w:val="de-DE"/>
              </w:rPr>
            </w:pPr>
            <w:r>
              <w:rPr>
                <w:b/>
                <w:lang w:val="de-DE"/>
              </w:rPr>
              <w:t>Steuerungsgruppe:</w:t>
            </w:r>
          </w:p>
        </w:tc>
        <w:tc>
          <w:tcPr>
            <w:tcW w:w="8251" w:type="dxa"/>
          </w:tcPr>
          <w:p w:rsidR="008627C9" w:rsidRDefault="0054710E" w:rsidP="008627C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8627C9" w:rsidRPr="008627C9" w:rsidRDefault="008627C9" w:rsidP="008627C9">
      <w:pPr>
        <w:rPr>
          <w:lang w:val="de-DE"/>
        </w:rPr>
      </w:pPr>
    </w:p>
    <w:sectPr w:rsidR="008627C9" w:rsidRPr="008627C9" w:rsidSect="0023689A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238" w:right="851" w:bottom="1418" w:left="284" w:header="284" w:footer="284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82A" w:rsidRDefault="00BD582A" w:rsidP="005F7C7A">
      <w:r>
        <w:separator/>
      </w:r>
    </w:p>
  </w:endnote>
  <w:endnote w:type="continuationSeparator" w:id="0">
    <w:p w:rsidR="00BD582A" w:rsidRDefault="00BD582A" w:rsidP="005F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Condensed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87-CondensedHeavy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8"/>
      <w:gridCol w:w="2043"/>
      <w:gridCol w:w="7215"/>
    </w:tblGrid>
    <w:tr w:rsidR="00BD582A" w:rsidRPr="000D3242" w:rsidTr="00BD582A">
      <w:trPr>
        <w:trHeight w:val="128"/>
      </w:trPr>
      <w:tc>
        <w:tcPr>
          <w:tcW w:w="948" w:type="dxa"/>
          <w:tcBorders>
            <w:top w:val="single" w:sz="4" w:space="0" w:color="660033"/>
          </w:tcBorders>
          <w:vAlign w:val="center"/>
        </w:tcPr>
        <w:p w:rsidR="00BD582A" w:rsidRPr="000D3242" w:rsidRDefault="00BD582A" w:rsidP="000D3242">
          <w:pPr>
            <w:pStyle w:val="Fuzeile"/>
            <w:jc w:val="center"/>
            <w:rPr>
              <w:b/>
              <w:color w:val="60234C"/>
            </w:rPr>
          </w:pPr>
          <w:r w:rsidRPr="000D3242">
            <w:rPr>
              <w:b/>
              <w:color w:val="60234C"/>
            </w:rPr>
            <w:t>Page</w:t>
          </w:r>
        </w:p>
      </w:tc>
      <w:tc>
        <w:tcPr>
          <w:tcW w:w="2043" w:type="dxa"/>
          <w:vMerge w:val="restart"/>
          <w:tcBorders>
            <w:top w:val="single" w:sz="4" w:space="0" w:color="660033"/>
          </w:tcBorders>
          <w:vAlign w:val="center"/>
        </w:tcPr>
        <w:p w:rsidR="00BD582A" w:rsidRPr="000D3242" w:rsidRDefault="00BD582A" w:rsidP="000D3242">
          <w:pPr>
            <w:pStyle w:val="Fuzeile"/>
            <w:rPr>
              <w:b/>
              <w:color w:val="60234C"/>
            </w:rPr>
          </w:pPr>
        </w:p>
      </w:tc>
      <w:tc>
        <w:tcPr>
          <w:tcW w:w="7215" w:type="dxa"/>
          <w:vMerge w:val="restart"/>
          <w:tcBorders>
            <w:top w:val="single" w:sz="4" w:space="0" w:color="660033"/>
          </w:tcBorders>
          <w:vAlign w:val="center"/>
        </w:tcPr>
        <w:p w:rsidR="00BD582A" w:rsidRPr="000D3242" w:rsidRDefault="00BD582A" w:rsidP="000D3242">
          <w:pPr>
            <w:pStyle w:val="Fuzeile"/>
            <w:rPr>
              <w:b/>
              <w:color w:val="60234C"/>
            </w:rPr>
          </w:pPr>
        </w:p>
      </w:tc>
    </w:tr>
    <w:tr w:rsidR="00BD582A" w:rsidRPr="000D3242" w:rsidTr="00BD582A">
      <w:tc>
        <w:tcPr>
          <w:tcW w:w="948" w:type="dxa"/>
          <w:vAlign w:val="center"/>
        </w:tcPr>
        <w:p w:rsidR="00BD582A" w:rsidRPr="000D3242" w:rsidRDefault="00BD582A" w:rsidP="000D3242">
          <w:pPr>
            <w:pStyle w:val="Fuzeile"/>
            <w:spacing w:before="40" w:after="40"/>
            <w:jc w:val="center"/>
            <w:rPr>
              <w:b/>
              <w:color w:val="60234C"/>
              <w:sz w:val="22"/>
            </w:rPr>
          </w:pPr>
          <w:r w:rsidRPr="000D3242">
            <w:rPr>
              <w:b/>
              <w:color w:val="60234C"/>
              <w:sz w:val="22"/>
            </w:rPr>
            <w:fldChar w:fldCharType="begin"/>
          </w:r>
          <w:r w:rsidRPr="000D3242">
            <w:rPr>
              <w:b/>
              <w:color w:val="60234C"/>
              <w:sz w:val="22"/>
            </w:rPr>
            <w:instrText xml:space="preserve"> PAGE   \* MERGEFORMAT </w:instrText>
          </w:r>
          <w:r w:rsidRPr="000D3242">
            <w:rPr>
              <w:b/>
              <w:color w:val="60234C"/>
              <w:sz w:val="22"/>
            </w:rPr>
            <w:fldChar w:fldCharType="separate"/>
          </w:r>
          <w:r w:rsidR="00E612C2">
            <w:rPr>
              <w:b/>
              <w:noProof/>
              <w:color w:val="60234C"/>
              <w:sz w:val="22"/>
            </w:rPr>
            <w:t>2</w:t>
          </w:r>
          <w:r w:rsidRPr="000D3242">
            <w:rPr>
              <w:b/>
              <w:color w:val="60234C"/>
              <w:sz w:val="22"/>
            </w:rPr>
            <w:fldChar w:fldCharType="end"/>
          </w:r>
          <w:r w:rsidRPr="000D3242">
            <w:rPr>
              <w:b/>
              <w:color w:val="60234C"/>
              <w:sz w:val="22"/>
            </w:rPr>
            <w:t xml:space="preserve"> / </w:t>
          </w:r>
          <w:r w:rsidR="00BE5AF0">
            <w:fldChar w:fldCharType="begin"/>
          </w:r>
          <w:r w:rsidR="00BE5AF0">
            <w:instrText xml:space="preserve"> NUMPAGES   \* MERGEFORMAT </w:instrText>
          </w:r>
          <w:r w:rsidR="00BE5AF0">
            <w:fldChar w:fldCharType="separate"/>
          </w:r>
          <w:r w:rsidR="00E612C2" w:rsidRPr="00E612C2">
            <w:rPr>
              <w:b/>
              <w:noProof/>
              <w:color w:val="60234C"/>
              <w:sz w:val="22"/>
            </w:rPr>
            <w:t>2</w:t>
          </w:r>
          <w:r w:rsidR="00BE5AF0">
            <w:rPr>
              <w:b/>
              <w:noProof/>
              <w:color w:val="60234C"/>
              <w:sz w:val="22"/>
            </w:rPr>
            <w:fldChar w:fldCharType="end"/>
          </w:r>
        </w:p>
      </w:tc>
      <w:tc>
        <w:tcPr>
          <w:tcW w:w="2043" w:type="dxa"/>
          <w:vMerge/>
          <w:vAlign w:val="center"/>
        </w:tcPr>
        <w:p w:rsidR="00BD582A" w:rsidRPr="000D3242" w:rsidRDefault="00BD582A" w:rsidP="000D3242">
          <w:pPr>
            <w:pStyle w:val="Fuzeile"/>
            <w:rPr>
              <w:b/>
              <w:color w:val="60234C"/>
            </w:rPr>
          </w:pPr>
        </w:p>
      </w:tc>
      <w:tc>
        <w:tcPr>
          <w:tcW w:w="7215" w:type="dxa"/>
          <w:vMerge/>
          <w:vAlign w:val="center"/>
        </w:tcPr>
        <w:p w:rsidR="00BD582A" w:rsidRPr="000D3242" w:rsidRDefault="00BD582A" w:rsidP="000D3242">
          <w:pPr>
            <w:pStyle w:val="Fuzeile"/>
            <w:rPr>
              <w:b/>
              <w:color w:val="60234C"/>
            </w:rPr>
          </w:pPr>
        </w:p>
      </w:tc>
    </w:tr>
  </w:tbl>
  <w:p w:rsidR="00BD582A" w:rsidRPr="000D3242" w:rsidRDefault="00BD582A">
    <w:pPr>
      <w:pStyle w:val="Fuzeile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0"/>
      <w:gridCol w:w="7616"/>
      <w:gridCol w:w="1020"/>
    </w:tblGrid>
    <w:tr w:rsidR="00BD582A" w:rsidRPr="00310F53" w:rsidTr="00BD582A">
      <w:trPr>
        <w:trHeight w:val="128"/>
      </w:trPr>
      <w:tc>
        <w:tcPr>
          <w:tcW w:w="1526" w:type="dxa"/>
          <w:vMerge w:val="restart"/>
          <w:tcBorders>
            <w:top w:val="single" w:sz="4" w:space="0" w:color="660033"/>
          </w:tcBorders>
          <w:vAlign w:val="center"/>
        </w:tcPr>
        <w:p w:rsidR="00BD582A" w:rsidRPr="00310F53" w:rsidRDefault="00BD582A" w:rsidP="00A62A1A">
          <w:pPr>
            <w:pStyle w:val="Fuzeile"/>
          </w:pPr>
          <w:proofErr w:type="spellStart"/>
          <w:r w:rsidRPr="00310F53">
            <w:t>Sykam</w:t>
          </w:r>
          <w:proofErr w:type="spellEnd"/>
          <w:r w:rsidRPr="00310F53">
            <w:t xml:space="preserve"> GmbH</w:t>
          </w:r>
        </w:p>
        <w:p w:rsidR="00BD582A" w:rsidRPr="00310F53" w:rsidRDefault="00BD582A" w:rsidP="00A62A1A">
          <w:pPr>
            <w:pStyle w:val="Fuzeile"/>
          </w:pPr>
          <w:proofErr w:type="spellStart"/>
          <w:r w:rsidRPr="00310F53">
            <w:t>Gewerbering</w:t>
          </w:r>
          <w:proofErr w:type="spellEnd"/>
          <w:r w:rsidRPr="00310F53">
            <w:t xml:space="preserve"> 15</w:t>
          </w:r>
        </w:p>
        <w:p w:rsidR="00BD582A" w:rsidRPr="00310F53" w:rsidRDefault="00BD582A" w:rsidP="00A62A1A">
          <w:pPr>
            <w:pStyle w:val="Fuzeile"/>
          </w:pPr>
          <w:r w:rsidRPr="00310F53">
            <w:t xml:space="preserve">86922 </w:t>
          </w:r>
          <w:proofErr w:type="spellStart"/>
          <w:r w:rsidRPr="00310F53">
            <w:t>Eresing</w:t>
          </w:r>
          <w:proofErr w:type="spellEnd"/>
        </w:p>
      </w:tc>
      <w:tc>
        <w:tcPr>
          <w:tcW w:w="7405" w:type="dxa"/>
          <w:vMerge w:val="restart"/>
          <w:tcBorders>
            <w:top w:val="single" w:sz="4" w:space="0" w:color="660033"/>
          </w:tcBorders>
          <w:vAlign w:val="center"/>
        </w:tcPr>
        <w:p w:rsidR="00BD582A" w:rsidRPr="00310F53" w:rsidRDefault="00BD582A" w:rsidP="00A62A1A">
          <w:pPr>
            <w:pStyle w:val="Fuzeile"/>
            <w:tabs>
              <w:tab w:val="clear" w:pos="4536"/>
              <w:tab w:val="left" w:pos="590"/>
            </w:tabs>
            <w:rPr>
              <w:lang w:val="de-DE"/>
            </w:rPr>
          </w:pPr>
          <w:r w:rsidRPr="00310F53">
            <w:rPr>
              <w:lang w:val="de-DE"/>
            </w:rPr>
            <w:t>Tel.:</w:t>
          </w:r>
          <w:r w:rsidRPr="00310F53">
            <w:rPr>
              <w:lang w:val="de-DE"/>
            </w:rPr>
            <w:tab/>
            <w:t>0049 (8193) 83 20</w:t>
          </w:r>
        </w:p>
        <w:p w:rsidR="00BD582A" w:rsidRPr="00310F53" w:rsidRDefault="00BD582A" w:rsidP="00A62A1A">
          <w:pPr>
            <w:pStyle w:val="Fuzeile"/>
            <w:tabs>
              <w:tab w:val="clear" w:pos="4536"/>
              <w:tab w:val="left" w:pos="590"/>
            </w:tabs>
            <w:rPr>
              <w:lang w:val="de-DE"/>
            </w:rPr>
          </w:pPr>
          <w:proofErr w:type="gramStart"/>
          <w:r w:rsidRPr="00310F53">
            <w:rPr>
              <w:lang w:val="de-DE"/>
            </w:rPr>
            <w:t>EMail</w:t>
          </w:r>
          <w:proofErr w:type="gramEnd"/>
          <w:r w:rsidRPr="00310F53">
            <w:rPr>
              <w:lang w:val="de-DE"/>
            </w:rPr>
            <w:t>:</w:t>
          </w:r>
          <w:r w:rsidRPr="00310F53">
            <w:rPr>
              <w:lang w:val="de-DE"/>
            </w:rPr>
            <w:tab/>
            <w:t>info@sykam.com</w:t>
          </w:r>
        </w:p>
      </w:tc>
      <w:tc>
        <w:tcPr>
          <w:tcW w:w="992" w:type="dxa"/>
          <w:tcBorders>
            <w:top w:val="single" w:sz="4" w:space="0" w:color="660033"/>
          </w:tcBorders>
          <w:vAlign w:val="center"/>
        </w:tcPr>
        <w:p w:rsidR="00BD582A" w:rsidRPr="00310F53" w:rsidRDefault="00BD582A" w:rsidP="00A62A1A">
          <w:pPr>
            <w:pStyle w:val="Fuzeile"/>
            <w:jc w:val="center"/>
            <w:rPr>
              <w:rFonts w:cstheme="minorHAnsi"/>
              <w:color w:val="60234C"/>
            </w:rPr>
          </w:pPr>
          <w:r w:rsidRPr="00310F53">
            <w:rPr>
              <w:rFonts w:cstheme="minorHAnsi"/>
              <w:color w:val="60234C"/>
            </w:rPr>
            <w:t>Page</w:t>
          </w:r>
        </w:p>
      </w:tc>
    </w:tr>
    <w:tr w:rsidR="00BD582A" w:rsidRPr="00310F53" w:rsidTr="00BD582A">
      <w:tc>
        <w:tcPr>
          <w:tcW w:w="1526" w:type="dxa"/>
          <w:vMerge/>
          <w:vAlign w:val="center"/>
        </w:tcPr>
        <w:p w:rsidR="00BD582A" w:rsidRPr="00310F53" w:rsidRDefault="00BD582A" w:rsidP="00A62A1A">
          <w:pPr>
            <w:pStyle w:val="Fuzeile"/>
            <w:rPr>
              <w:color w:val="60234C"/>
              <w:sz w:val="22"/>
            </w:rPr>
          </w:pPr>
        </w:p>
      </w:tc>
      <w:tc>
        <w:tcPr>
          <w:tcW w:w="7405" w:type="dxa"/>
          <w:vMerge/>
          <w:vAlign w:val="center"/>
        </w:tcPr>
        <w:p w:rsidR="00BD582A" w:rsidRPr="00310F53" w:rsidRDefault="00BD582A" w:rsidP="00A62A1A">
          <w:pPr>
            <w:pStyle w:val="Fuzeile"/>
            <w:rPr>
              <w:color w:val="60234C"/>
              <w:sz w:val="22"/>
            </w:rPr>
          </w:pPr>
        </w:p>
      </w:tc>
      <w:tc>
        <w:tcPr>
          <w:tcW w:w="992" w:type="dxa"/>
          <w:vAlign w:val="center"/>
        </w:tcPr>
        <w:p w:rsidR="00BD582A" w:rsidRPr="00310F53" w:rsidRDefault="00BD582A" w:rsidP="00A62A1A">
          <w:pPr>
            <w:pStyle w:val="Fuzeile"/>
            <w:spacing w:before="40" w:after="40"/>
            <w:jc w:val="center"/>
            <w:rPr>
              <w:rFonts w:cstheme="minorHAnsi"/>
              <w:color w:val="60234C"/>
              <w:sz w:val="22"/>
            </w:rPr>
          </w:pPr>
          <w:r w:rsidRPr="00310F53">
            <w:rPr>
              <w:rFonts w:cstheme="minorHAnsi"/>
              <w:color w:val="60234C"/>
              <w:sz w:val="22"/>
            </w:rPr>
            <w:fldChar w:fldCharType="begin"/>
          </w:r>
          <w:r w:rsidRPr="00310F53">
            <w:rPr>
              <w:rFonts w:cstheme="minorHAnsi"/>
              <w:color w:val="60234C"/>
              <w:sz w:val="22"/>
            </w:rPr>
            <w:instrText xml:space="preserve"> PAGE   \* MERGEFORMAT </w:instrText>
          </w:r>
          <w:r w:rsidRPr="00310F53">
            <w:rPr>
              <w:rFonts w:cstheme="minorHAnsi"/>
              <w:color w:val="60234C"/>
              <w:sz w:val="22"/>
            </w:rPr>
            <w:fldChar w:fldCharType="separate"/>
          </w:r>
          <w:r>
            <w:rPr>
              <w:rFonts w:cstheme="minorHAnsi"/>
              <w:noProof/>
              <w:color w:val="60234C"/>
              <w:sz w:val="22"/>
            </w:rPr>
            <w:t>3</w:t>
          </w:r>
          <w:r w:rsidRPr="00310F53">
            <w:rPr>
              <w:rFonts w:cstheme="minorHAnsi"/>
              <w:color w:val="60234C"/>
              <w:sz w:val="22"/>
            </w:rPr>
            <w:fldChar w:fldCharType="end"/>
          </w:r>
          <w:r w:rsidRPr="00310F53">
            <w:rPr>
              <w:rFonts w:cstheme="minorHAnsi"/>
              <w:color w:val="60234C"/>
              <w:sz w:val="22"/>
            </w:rPr>
            <w:t xml:space="preserve"> / </w:t>
          </w:r>
          <w:r w:rsidR="00BE5AF0">
            <w:fldChar w:fldCharType="begin"/>
          </w:r>
          <w:r w:rsidR="00BE5AF0">
            <w:instrText xml:space="preserve"> NUMPAGES   \* MERGEFORMAT </w:instrText>
          </w:r>
          <w:r w:rsidR="00BE5AF0">
            <w:fldChar w:fldCharType="separate"/>
          </w:r>
          <w:r w:rsidRPr="008627C9">
            <w:rPr>
              <w:rFonts w:cstheme="minorHAnsi"/>
              <w:noProof/>
              <w:color w:val="60234C"/>
              <w:sz w:val="22"/>
            </w:rPr>
            <w:t>3</w:t>
          </w:r>
          <w:r w:rsidR="00BE5AF0">
            <w:rPr>
              <w:rFonts w:cstheme="minorHAnsi"/>
              <w:noProof/>
              <w:color w:val="60234C"/>
              <w:sz w:val="22"/>
            </w:rPr>
            <w:fldChar w:fldCharType="end"/>
          </w:r>
        </w:p>
      </w:tc>
    </w:tr>
  </w:tbl>
  <w:p w:rsidR="00BD582A" w:rsidRPr="00340A5C" w:rsidRDefault="00BD582A" w:rsidP="00A62A1A">
    <w:pPr>
      <w:pStyle w:val="Fuzeile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82A" w:rsidRDefault="00BD582A" w:rsidP="005F7C7A"/>
  </w:footnote>
  <w:footnote w:type="continuationSeparator" w:id="0">
    <w:p w:rsidR="00BD582A" w:rsidRDefault="00BD582A" w:rsidP="005F7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82A" w:rsidRPr="007B7A2B" w:rsidRDefault="00BE5AF0" w:rsidP="0015006C">
    <w:pPr>
      <w:pStyle w:val="Kopfzeile"/>
      <w:spacing w:after="0"/>
      <w:rPr>
        <w:sz w:val="2"/>
        <w:szCs w:val="2"/>
      </w:rPr>
    </w:pPr>
    <w:r>
      <w:rPr>
        <w:noProof/>
        <w:lang w:val="de-DE" w:eastAsia="de-DE"/>
      </w:rPr>
      <w:pict>
        <v:rect id="Rechteck 2" o:spid="_x0000_s4100" style="position:absolute;left:0;text-align:left;margin-left:0;margin-top:0;width:14.15pt;height:72.3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" fillcolor="#60234c" stroked="f">
          <w10:wrap anchorx="page" anchory="page"/>
          <w10:anchorlock/>
        </v:rect>
      </w:pict>
    </w:r>
  </w:p>
  <w:tbl>
    <w:tblPr>
      <w:tblStyle w:val="Tabellenraster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1"/>
      <w:gridCol w:w="8078"/>
      <w:gridCol w:w="992"/>
    </w:tblGrid>
    <w:tr w:rsidR="00BD582A" w:rsidRPr="005763A9" w:rsidTr="00BD582A">
      <w:trPr>
        <w:trHeight w:val="672"/>
      </w:trPr>
      <w:tc>
        <w:tcPr>
          <w:tcW w:w="10201" w:type="dxa"/>
          <w:gridSpan w:val="3"/>
          <w:tcBorders>
            <w:bottom w:val="single" w:sz="4" w:space="0" w:color="auto"/>
          </w:tcBorders>
        </w:tcPr>
        <w:p w:rsidR="00BD582A" w:rsidRPr="005763A9" w:rsidRDefault="00BD582A" w:rsidP="0015006C">
          <w:pPr>
            <w:pStyle w:val="HEADERTableHeader"/>
            <w:jc w:val="left"/>
          </w:pPr>
          <w:r w:rsidRPr="005763A9">
            <w:rPr>
              <w:noProof/>
              <w:lang w:val="de-DE" w:eastAsia="de-DE"/>
            </w:rPr>
            <w:drawing>
              <wp:inline distT="0" distB="0" distL="0" distR="0">
                <wp:extent cx="1200227" cy="324000"/>
                <wp:effectExtent l="19050" t="0" r="0" b="0"/>
                <wp:docPr id="4" name="Picture 9" descr="Logo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Ne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27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582A" w:rsidRPr="005763A9" w:rsidTr="00BD582A">
      <w:tc>
        <w:tcPr>
          <w:tcW w:w="1131" w:type="dxa"/>
          <w:tcBorders>
            <w:top w:val="single" w:sz="4" w:space="0" w:color="auto"/>
            <w:left w:val="single" w:sz="4" w:space="0" w:color="auto"/>
          </w:tcBorders>
        </w:tcPr>
        <w:p w:rsidR="00BD582A" w:rsidRPr="00832CF5" w:rsidRDefault="00BD582A" w:rsidP="0015006C">
          <w:pPr>
            <w:pStyle w:val="HEADERTableHeader"/>
            <w:jc w:val="left"/>
            <w:rPr>
              <w:lang w:val="de-DE"/>
            </w:rPr>
          </w:pPr>
          <w:r w:rsidRPr="00832CF5">
            <w:rPr>
              <w:lang w:val="de-DE"/>
            </w:rPr>
            <w:t>Doc.-ID</w:t>
          </w:r>
        </w:p>
      </w:tc>
      <w:tc>
        <w:tcPr>
          <w:tcW w:w="8078" w:type="dxa"/>
          <w:tcBorders>
            <w:top w:val="single" w:sz="4" w:space="0" w:color="auto"/>
          </w:tcBorders>
        </w:tcPr>
        <w:p w:rsidR="00BD582A" w:rsidRPr="00832CF5" w:rsidRDefault="00BD582A" w:rsidP="0015006C">
          <w:pPr>
            <w:pStyle w:val="HEADERTableHeader"/>
            <w:jc w:val="left"/>
            <w:rPr>
              <w:lang w:val="de-DE"/>
            </w:rPr>
          </w:pPr>
          <w:r w:rsidRPr="00832CF5">
            <w:rPr>
              <w:lang w:val="de-DE"/>
            </w:rPr>
            <w:t>Doc.-Title</w:t>
          </w:r>
        </w:p>
      </w:tc>
      <w:tc>
        <w:tcPr>
          <w:tcW w:w="992" w:type="dxa"/>
          <w:tcBorders>
            <w:top w:val="single" w:sz="4" w:space="0" w:color="auto"/>
            <w:right w:val="single" w:sz="4" w:space="0" w:color="auto"/>
          </w:tcBorders>
        </w:tcPr>
        <w:p w:rsidR="00BD582A" w:rsidRPr="00832CF5" w:rsidRDefault="00BD582A" w:rsidP="0015006C">
          <w:pPr>
            <w:pStyle w:val="HEADERTableHeader"/>
            <w:rPr>
              <w:lang w:val="de-DE"/>
            </w:rPr>
          </w:pPr>
          <w:r w:rsidRPr="00832CF5">
            <w:rPr>
              <w:lang w:val="de-DE"/>
            </w:rPr>
            <w:t>Version</w:t>
          </w:r>
        </w:p>
      </w:tc>
    </w:tr>
    <w:tr w:rsidR="00BD582A" w:rsidRPr="005763A9" w:rsidTr="00BD582A">
      <w:tc>
        <w:tcPr>
          <w:tcW w:w="1131" w:type="dxa"/>
          <w:tcBorders>
            <w:left w:val="single" w:sz="4" w:space="0" w:color="auto"/>
            <w:bottom w:val="single" w:sz="4" w:space="0" w:color="auto"/>
          </w:tcBorders>
        </w:tcPr>
        <w:p w:rsidR="00BD582A" w:rsidRPr="00832CF5" w:rsidRDefault="00BE5AF0" w:rsidP="0015006C">
          <w:pPr>
            <w:pStyle w:val="HEADERText"/>
            <w:rPr>
              <w:lang w:val="de-DE"/>
            </w:rPr>
          </w:pPr>
          <w:r>
            <w:fldChar w:fldCharType="begin"/>
          </w:r>
          <w:r>
            <w:instrText xml:space="preserve"> DOCPROPERTY  DocID  \* MERGEFORMAT </w:instrText>
          </w:r>
          <w:r>
            <w:fldChar w:fldCharType="separate"/>
          </w:r>
          <w:r w:rsidR="00BD582A" w:rsidRPr="003F50B9">
            <w:rPr>
              <w:lang w:val="de-DE"/>
            </w:rPr>
            <w:t>SOP-2000</w:t>
          </w:r>
          <w:r>
            <w:rPr>
              <w:lang w:val="de-DE"/>
            </w:rPr>
            <w:fldChar w:fldCharType="end"/>
          </w:r>
        </w:p>
      </w:tc>
      <w:tc>
        <w:tcPr>
          <w:tcW w:w="8078" w:type="dxa"/>
          <w:tcBorders>
            <w:bottom w:val="single" w:sz="4" w:space="0" w:color="auto"/>
          </w:tcBorders>
        </w:tcPr>
        <w:p w:rsidR="00BD582A" w:rsidRPr="00832CF5" w:rsidRDefault="00BD582A" w:rsidP="0015006C">
          <w:pPr>
            <w:pStyle w:val="HEADERText"/>
            <w:rPr>
              <w:lang w:val="de-DE"/>
            </w:rPr>
          </w:pPr>
          <w:r>
            <w:fldChar w:fldCharType="begin"/>
          </w:r>
          <w:r>
            <w:instrText xml:space="preserve"> DOCPROPERTY  DocTitle  \* MERGEFORMAT </w:instrText>
          </w:r>
          <w:r>
            <w:fldChar w:fldCharType="separate"/>
          </w:r>
          <w:r w:rsidRPr="003F50B9">
            <w:rPr>
              <w:lang w:val="de-DE"/>
            </w:rPr>
            <w:t>Prüf</w:t>
          </w:r>
          <w:r>
            <w:t>.-/</w:t>
          </w:r>
          <w:proofErr w:type="spellStart"/>
          <w:r>
            <w:t>Messmittel</w:t>
          </w:r>
          <w:proofErr w:type="spellEnd"/>
          <w:r>
            <w:fldChar w:fldCharType="end"/>
          </w:r>
        </w:p>
      </w:tc>
      <w:tc>
        <w:tcPr>
          <w:tcW w:w="992" w:type="dxa"/>
          <w:tcBorders>
            <w:bottom w:val="single" w:sz="4" w:space="0" w:color="auto"/>
            <w:right w:val="single" w:sz="4" w:space="0" w:color="auto"/>
          </w:tcBorders>
        </w:tcPr>
        <w:p w:rsidR="00BD582A" w:rsidRPr="00832CF5" w:rsidRDefault="00BE5AF0" w:rsidP="004104D2">
          <w:pPr>
            <w:pStyle w:val="HEADERText"/>
            <w:jc w:val="center"/>
            <w:rPr>
              <w:lang w:val="de-DE"/>
            </w:rPr>
          </w:pPr>
          <w:r>
            <w:fldChar w:fldCharType="begin"/>
          </w:r>
          <w:r>
            <w:instrText xml:space="preserve"> DOCPROPERTY  DocVersion  \* MERGEFORMAT </w:instrText>
          </w:r>
          <w:r>
            <w:fldChar w:fldCharType="separate"/>
          </w:r>
          <w:r w:rsidR="00BD582A">
            <w:t>2.0</w:t>
          </w:r>
          <w:r>
            <w:fldChar w:fldCharType="end"/>
          </w:r>
        </w:p>
      </w:tc>
    </w:tr>
  </w:tbl>
  <w:p w:rsidR="00BD582A" w:rsidRPr="0015006C" w:rsidRDefault="00BE5AF0" w:rsidP="0015006C">
    <w:pPr>
      <w:pStyle w:val="Kopfzeile"/>
    </w:pPr>
    <w:r>
      <w:rPr>
        <w:noProof/>
        <w:lang w:val="de-DE" w:eastAsia="de-DE"/>
      </w:rPr>
      <w:pict>
        <v:rect id="Rechteck 1" o:spid="_x0000_s4099" style="position:absolute;left:0;text-align:left;margin-left:0;margin-top:17pt;width:14.15pt;height:754pt;z-index:-251646976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" fillcolor="#bfbfbf [2412]" stroked="f">
          <w10:wrap anchorx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82A" w:rsidRPr="007B7A2B" w:rsidRDefault="00BE5AF0" w:rsidP="0015006C">
    <w:pPr>
      <w:pStyle w:val="Kopfzeile"/>
      <w:spacing w:after="0"/>
      <w:rPr>
        <w:sz w:val="2"/>
        <w:szCs w:val="2"/>
      </w:rPr>
    </w:pPr>
    <w:r>
      <w:rPr>
        <w:noProof/>
        <w:lang w:val="de-DE" w:eastAsia="de-DE"/>
      </w:rPr>
      <w:pict>
        <v:rect id="Rechteck 3" o:spid="_x0000_s4098" style="position:absolute;left:0;text-align:left;margin-left:581.2pt;margin-top:0;width:14.15pt;height:72.3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" fillcolor="#60234c" stroked="f">
          <w10:wrap anchorx="page" anchory="page"/>
          <w10:anchorlock/>
        </v:rect>
      </w:pict>
    </w:r>
  </w:p>
  <w:tbl>
    <w:tblPr>
      <w:tblStyle w:val="Tabellenraster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1"/>
      <w:gridCol w:w="8078"/>
      <w:gridCol w:w="992"/>
    </w:tblGrid>
    <w:tr w:rsidR="00BD582A" w:rsidRPr="00107622" w:rsidTr="00BD582A">
      <w:trPr>
        <w:trHeight w:val="672"/>
      </w:trPr>
      <w:tc>
        <w:tcPr>
          <w:tcW w:w="10201" w:type="dxa"/>
          <w:gridSpan w:val="3"/>
          <w:tcBorders>
            <w:bottom w:val="single" w:sz="4" w:space="0" w:color="auto"/>
          </w:tcBorders>
        </w:tcPr>
        <w:p w:rsidR="00BD582A" w:rsidRPr="00107622" w:rsidRDefault="00BD582A" w:rsidP="0015006C">
          <w:pPr>
            <w:pStyle w:val="HEADERTableHeader"/>
            <w:jc w:val="right"/>
            <w:rPr>
              <w:color w:val="FFFFFF" w:themeColor="background1"/>
            </w:rPr>
          </w:pPr>
          <w:r w:rsidRPr="00107622">
            <w:rPr>
              <w:noProof/>
              <w:color w:val="FFFFFF" w:themeColor="background1"/>
              <w:lang w:val="de-DE" w:eastAsia="de-DE"/>
            </w:rPr>
            <w:drawing>
              <wp:inline distT="0" distB="0" distL="0" distR="0">
                <wp:extent cx="1200227" cy="324000"/>
                <wp:effectExtent l="19050" t="0" r="0" b="0"/>
                <wp:docPr id="7" name="Picture 9" descr="Logo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Ne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27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582A" w:rsidRPr="00107622" w:rsidTr="00BD582A">
      <w:tc>
        <w:tcPr>
          <w:tcW w:w="1131" w:type="dxa"/>
          <w:tcBorders>
            <w:top w:val="single" w:sz="4" w:space="0" w:color="auto"/>
            <w:left w:val="single" w:sz="4" w:space="0" w:color="auto"/>
          </w:tcBorders>
        </w:tcPr>
        <w:p w:rsidR="00BD582A" w:rsidRPr="00832CF5" w:rsidRDefault="00BD582A" w:rsidP="0015006C">
          <w:pPr>
            <w:pStyle w:val="HEADERTableHeader"/>
            <w:jc w:val="left"/>
            <w:rPr>
              <w:lang w:val="de-DE"/>
            </w:rPr>
          </w:pPr>
          <w:r w:rsidRPr="00832CF5">
            <w:rPr>
              <w:lang w:val="de-DE"/>
            </w:rPr>
            <w:t>Doc.-ID</w:t>
          </w:r>
        </w:p>
      </w:tc>
      <w:tc>
        <w:tcPr>
          <w:tcW w:w="8078" w:type="dxa"/>
          <w:tcBorders>
            <w:top w:val="single" w:sz="4" w:space="0" w:color="auto"/>
          </w:tcBorders>
        </w:tcPr>
        <w:p w:rsidR="00BD582A" w:rsidRPr="00832CF5" w:rsidRDefault="00BD582A" w:rsidP="0015006C">
          <w:pPr>
            <w:pStyle w:val="HEADERTableHeader"/>
            <w:jc w:val="left"/>
            <w:rPr>
              <w:lang w:val="de-DE"/>
            </w:rPr>
          </w:pPr>
          <w:r w:rsidRPr="00832CF5">
            <w:rPr>
              <w:lang w:val="de-DE"/>
            </w:rPr>
            <w:t>Doc.-Title</w:t>
          </w:r>
        </w:p>
      </w:tc>
      <w:tc>
        <w:tcPr>
          <w:tcW w:w="992" w:type="dxa"/>
          <w:tcBorders>
            <w:top w:val="single" w:sz="4" w:space="0" w:color="auto"/>
            <w:right w:val="single" w:sz="4" w:space="0" w:color="auto"/>
          </w:tcBorders>
        </w:tcPr>
        <w:p w:rsidR="00BD582A" w:rsidRPr="00832CF5" w:rsidRDefault="00BD582A" w:rsidP="0015006C">
          <w:pPr>
            <w:pStyle w:val="HEADERTableHeader"/>
            <w:rPr>
              <w:lang w:val="de-DE"/>
            </w:rPr>
          </w:pPr>
          <w:r w:rsidRPr="00832CF5">
            <w:rPr>
              <w:lang w:val="de-DE"/>
            </w:rPr>
            <w:t>Version</w:t>
          </w:r>
        </w:p>
      </w:tc>
    </w:tr>
    <w:tr w:rsidR="00BD582A" w:rsidRPr="00107622" w:rsidTr="00BD582A">
      <w:tc>
        <w:tcPr>
          <w:tcW w:w="1131" w:type="dxa"/>
          <w:tcBorders>
            <w:left w:val="single" w:sz="4" w:space="0" w:color="auto"/>
            <w:bottom w:val="single" w:sz="4" w:space="0" w:color="auto"/>
          </w:tcBorders>
        </w:tcPr>
        <w:p w:rsidR="00BD582A" w:rsidRPr="00832CF5" w:rsidRDefault="00BE5AF0" w:rsidP="0015006C">
          <w:pPr>
            <w:pStyle w:val="HEADERText"/>
            <w:rPr>
              <w:lang w:val="de-DE"/>
            </w:rPr>
          </w:pPr>
          <w:r>
            <w:fldChar w:fldCharType="begin"/>
          </w:r>
          <w:r>
            <w:instrText xml:space="preserve"> DOCPROPERTY  DocID  \* MERGEFORMAT </w:instrText>
          </w:r>
          <w:r>
            <w:fldChar w:fldCharType="separate"/>
          </w:r>
          <w:r w:rsidR="00BD582A" w:rsidRPr="003F50B9">
            <w:rPr>
              <w:lang w:val="de-DE"/>
            </w:rPr>
            <w:t>SOP-2000</w:t>
          </w:r>
          <w:r>
            <w:rPr>
              <w:lang w:val="de-DE"/>
            </w:rPr>
            <w:fldChar w:fldCharType="end"/>
          </w:r>
        </w:p>
      </w:tc>
      <w:tc>
        <w:tcPr>
          <w:tcW w:w="8078" w:type="dxa"/>
          <w:tcBorders>
            <w:bottom w:val="single" w:sz="4" w:space="0" w:color="auto"/>
          </w:tcBorders>
        </w:tcPr>
        <w:p w:rsidR="00BD582A" w:rsidRPr="00832CF5" w:rsidRDefault="00BD582A" w:rsidP="0015006C">
          <w:pPr>
            <w:pStyle w:val="HEADERText"/>
            <w:rPr>
              <w:lang w:val="de-DE"/>
            </w:rPr>
          </w:pPr>
          <w:r>
            <w:fldChar w:fldCharType="begin"/>
          </w:r>
          <w:r>
            <w:instrText xml:space="preserve"> DOCPROPERTY  DocTitle  \* MERGEFORMAT </w:instrText>
          </w:r>
          <w:r>
            <w:fldChar w:fldCharType="separate"/>
          </w:r>
          <w:r w:rsidRPr="003F50B9">
            <w:rPr>
              <w:lang w:val="de-DE"/>
            </w:rPr>
            <w:t>Prüf</w:t>
          </w:r>
          <w:r>
            <w:t>.-/</w:t>
          </w:r>
          <w:proofErr w:type="spellStart"/>
          <w:r>
            <w:t>Messmittel</w:t>
          </w:r>
          <w:proofErr w:type="spellEnd"/>
          <w:r>
            <w:fldChar w:fldCharType="end"/>
          </w:r>
        </w:p>
      </w:tc>
      <w:tc>
        <w:tcPr>
          <w:tcW w:w="992" w:type="dxa"/>
          <w:tcBorders>
            <w:bottom w:val="single" w:sz="4" w:space="0" w:color="auto"/>
            <w:right w:val="single" w:sz="4" w:space="0" w:color="auto"/>
          </w:tcBorders>
        </w:tcPr>
        <w:p w:rsidR="00BD582A" w:rsidRPr="00832CF5" w:rsidRDefault="0068279F" w:rsidP="0015006C">
          <w:pPr>
            <w:pStyle w:val="HEADERText"/>
            <w:jc w:val="center"/>
            <w:rPr>
              <w:lang w:val="de-DE"/>
            </w:rPr>
          </w:pPr>
          <w:fldSimple w:instr=" DOCPROPERTY  DocVersion  \* MERGEFORMAT ">
            <w:r w:rsidR="00BD582A" w:rsidRPr="003F50B9">
              <w:rPr>
                <w:lang w:val="de-DE"/>
              </w:rPr>
              <w:t>2.0</w:t>
            </w:r>
          </w:fldSimple>
        </w:p>
      </w:tc>
    </w:tr>
  </w:tbl>
  <w:p w:rsidR="00BD582A" w:rsidRPr="00832CF5" w:rsidRDefault="00BE5AF0" w:rsidP="0015006C">
    <w:pPr>
      <w:pStyle w:val="Kopfzeile"/>
    </w:pPr>
    <w:r>
      <w:rPr>
        <w:noProof/>
        <w:lang w:val="de-DE" w:eastAsia="de-DE"/>
      </w:rPr>
      <w:pict>
        <v:rect id="Rechteck 6" o:spid="_x0000_s4097" style="position:absolute;left:0;text-align:left;margin-left:581.2pt;margin-top:17pt;width:14.15pt;height:754pt;z-index:-251650048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" fillcolor="#bfbfbf [2412]" stroked="f">
          <w10:wrap anchorx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z w:val="22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z w:val="22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z w:val="22"/>
        <w:szCs w:val="22"/>
        <w:shd w:val="clear" w:color="auto" w:fill="FFFF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z w:val="22"/>
        <w:szCs w:val="22"/>
        <w:shd w:val="clear" w:color="auto" w:fill="FFFF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z w:val="22"/>
        <w:szCs w:val="22"/>
        <w:shd w:val="clear" w:color="auto" w:fill="FFFF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aps w:val="0"/>
        <w:smallCaps w:val="0"/>
        <w:color w:val="auto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713"/>
        </w:tabs>
        <w:ind w:left="171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73"/>
        </w:tabs>
        <w:ind w:left="207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33"/>
        </w:tabs>
        <w:ind w:left="2433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793"/>
        </w:tabs>
        <w:ind w:left="279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153"/>
        </w:tabs>
        <w:ind w:left="315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873"/>
        </w:tabs>
        <w:ind w:left="387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33"/>
        </w:tabs>
        <w:ind w:left="4233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/>
      </w:rPr>
    </w:lvl>
  </w:abstractNum>
  <w:abstractNum w:abstractNumId="7" w15:restartNumberingAfterBreak="0">
    <w:nsid w:val="00990994"/>
    <w:multiLevelType w:val="hybridMultilevel"/>
    <w:tmpl w:val="8B4A2382"/>
    <w:lvl w:ilvl="0" w:tplc="E5E4E338">
      <w:start w:val="19"/>
      <w:numFmt w:val="bullet"/>
      <w:lvlText w:val="-"/>
      <w:lvlJc w:val="left"/>
      <w:pPr>
        <w:ind w:left="1065" w:hanging="360"/>
      </w:pPr>
      <w:rPr>
        <w:rFonts w:ascii="Minion Pro" w:eastAsiaTheme="minorHAnsi" w:hAnsi="Minion Pro" w:cs="Helvetica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0E741BD4"/>
    <w:multiLevelType w:val="hybridMultilevel"/>
    <w:tmpl w:val="B41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23B53"/>
    <w:multiLevelType w:val="hybridMultilevel"/>
    <w:tmpl w:val="AA40D4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108F5"/>
    <w:multiLevelType w:val="hybridMultilevel"/>
    <w:tmpl w:val="364C6E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F1A76"/>
    <w:multiLevelType w:val="hybridMultilevel"/>
    <w:tmpl w:val="F96E85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16C11"/>
    <w:multiLevelType w:val="hybridMultilevel"/>
    <w:tmpl w:val="413039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2423E"/>
    <w:multiLevelType w:val="hybridMultilevel"/>
    <w:tmpl w:val="5E0C4FC2"/>
    <w:lvl w:ilvl="0" w:tplc="14E26E3A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9268F4"/>
    <w:multiLevelType w:val="hybridMultilevel"/>
    <w:tmpl w:val="BF5600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16AF1"/>
    <w:multiLevelType w:val="hybridMultilevel"/>
    <w:tmpl w:val="52AACD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F6307"/>
    <w:multiLevelType w:val="hybridMultilevel"/>
    <w:tmpl w:val="AD2049E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A2993"/>
    <w:multiLevelType w:val="hybridMultilevel"/>
    <w:tmpl w:val="9238FA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B633F"/>
    <w:multiLevelType w:val="hybridMultilevel"/>
    <w:tmpl w:val="24449FF2"/>
    <w:lvl w:ilvl="0" w:tplc="6DD6064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666A"/>
    <w:multiLevelType w:val="hybridMultilevel"/>
    <w:tmpl w:val="9ADA43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B3FEB"/>
    <w:multiLevelType w:val="hybridMultilevel"/>
    <w:tmpl w:val="04F6A1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F259B"/>
    <w:multiLevelType w:val="hybridMultilevel"/>
    <w:tmpl w:val="C6EE441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F113F"/>
    <w:multiLevelType w:val="hybridMultilevel"/>
    <w:tmpl w:val="BD6A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66E79"/>
    <w:multiLevelType w:val="hybridMultilevel"/>
    <w:tmpl w:val="FE5EF7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D4C5E"/>
    <w:multiLevelType w:val="hybridMultilevel"/>
    <w:tmpl w:val="100AD0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C618F"/>
    <w:multiLevelType w:val="hybridMultilevel"/>
    <w:tmpl w:val="4866D8E6"/>
    <w:lvl w:ilvl="0" w:tplc="A5FEA5BC">
      <w:start w:val="1"/>
      <w:numFmt w:val="bullet"/>
      <w:lvlText w:val="-"/>
      <w:lvlJc w:val="left"/>
      <w:pPr>
        <w:ind w:left="1713" w:hanging="360"/>
      </w:pPr>
      <w:rPr>
        <w:rFonts w:ascii="Minion Pro" w:eastAsiaTheme="minorHAnsi" w:hAnsi="Minion Pro" w:cs="Helvetica" w:hint="default"/>
      </w:rPr>
    </w:lvl>
    <w:lvl w:ilvl="1" w:tplc="0407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45D42A7B"/>
    <w:multiLevelType w:val="hybridMultilevel"/>
    <w:tmpl w:val="BAA4D9AC"/>
    <w:lvl w:ilvl="0" w:tplc="E2B6E960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548FA"/>
    <w:multiLevelType w:val="hybridMultilevel"/>
    <w:tmpl w:val="2F401D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2771E"/>
    <w:multiLevelType w:val="hybridMultilevel"/>
    <w:tmpl w:val="48E2808A"/>
    <w:lvl w:ilvl="0" w:tplc="35A80034">
      <w:start w:val="6"/>
      <w:numFmt w:val="bullet"/>
      <w:lvlText w:val="-"/>
      <w:lvlJc w:val="left"/>
      <w:pPr>
        <w:ind w:left="1068" w:hanging="360"/>
      </w:pPr>
      <w:rPr>
        <w:rFonts w:ascii="Minion Pro" w:eastAsiaTheme="minorHAnsi" w:hAnsi="Minion Pro" w:cs="Helvetica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5B614E"/>
    <w:multiLevelType w:val="hybridMultilevel"/>
    <w:tmpl w:val="9DCACD6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D6ADE"/>
    <w:multiLevelType w:val="hybridMultilevel"/>
    <w:tmpl w:val="170A2B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85426"/>
    <w:multiLevelType w:val="multilevel"/>
    <w:tmpl w:val="07B29C3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berschrift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2" w15:restartNumberingAfterBreak="0">
    <w:nsid w:val="58020A53"/>
    <w:multiLevelType w:val="hybridMultilevel"/>
    <w:tmpl w:val="D8EEB0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503CB"/>
    <w:multiLevelType w:val="hybridMultilevel"/>
    <w:tmpl w:val="CD14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07FCE"/>
    <w:multiLevelType w:val="hybridMultilevel"/>
    <w:tmpl w:val="39668E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95B35"/>
    <w:multiLevelType w:val="hybridMultilevel"/>
    <w:tmpl w:val="E75AFD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66FE8"/>
    <w:multiLevelType w:val="hybridMultilevel"/>
    <w:tmpl w:val="9E5A74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31261"/>
    <w:multiLevelType w:val="hybridMultilevel"/>
    <w:tmpl w:val="2B84C4E2"/>
    <w:lvl w:ilvl="0" w:tplc="35A80034">
      <w:start w:val="6"/>
      <w:numFmt w:val="bullet"/>
      <w:lvlText w:val="-"/>
      <w:lvlJc w:val="left"/>
      <w:pPr>
        <w:ind w:left="1068" w:hanging="360"/>
      </w:pPr>
      <w:rPr>
        <w:rFonts w:ascii="Minion Pro" w:eastAsiaTheme="minorHAnsi" w:hAnsi="Minion Pro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BE71AA8"/>
    <w:multiLevelType w:val="hybridMultilevel"/>
    <w:tmpl w:val="116E0D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5"/>
  </w:num>
  <w:num w:numId="4">
    <w:abstractNumId w:val="13"/>
  </w:num>
  <w:num w:numId="5">
    <w:abstractNumId w:val="20"/>
  </w:num>
  <w:num w:numId="6">
    <w:abstractNumId w:val="19"/>
  </w:num>
  <w:num w:numId="7">
    <w:abstractNumId w:val="29"/>
  </w:num>
  <w:num w:numId="8">
    <w:abstractNumId w:val="34"/>
  </w:num>
  <w:num w:numId="9">
    <w:abstractNumId w:val="28"/>
  </w:num>
  <w:num w:numId="10">
    <w:abstractNumId w:val="16"/>
  </w:num>
  <w:num w:numId="11">
    <w:abstractNumId w:val="8"/>
  </w:num>
  <w:num w:numId="12">
    <w:abstractNumId w:val="35"/>
  </w:num>
  <w:num w:numId="13">
    <w:abstractNumId w:val="10"/>
  </w:num>
  <w:num w:numId="14">
    <w:abstractNumId w:val="24"/>
  </w:num>
  <w:num w:numId="15">
    <w:abstractNumId w:val="30"/>
  </w:num>
  <w:num w:numId="16">
    <w:abstractNumId w:val="15"/>
  </w:num>
  <w:num w:numId="17">
    <w:abstractNumId w:val="23"/>
  </w:num>
  <w:num w:numId="18">
    <w:abstractNumId w:val="14"/>
  </w:num>
  <w:num w:numId="19">
    <w:abstractNumId w:val="38"/>
  </w:num>
  <w:num w:numId="20">
    <w:abstractNumId w:val="17"/>
  </w:num>
  <w:num w:numId="21">
    <w:abstractNumId w:val="27"/>
  </w:num>
  <w:num w:numId="22">
    <w:abstractNumId w:val="12"/>
  </w:num>
  <w:num w:numId="23">
    <w:abstractNumId w:val="9"/>
  </w:num>
  <w:num w:numId="24">
    <w:abstractNumId w:val="37"/>
  </w:num>
  <w:num w:numId="25">
    <w:abstractNumId w:val="22"/>
  </w:num>
  <w:num w:numId="26">
    <w:abstractNumId w:val="36"/>
  </w:num>
  <w:num w:numId="27">
    <w:abstractNumId w:val="11"/>
  </w:num>
  <w:num w:numId="28">
    <w:abstractNumId w:val="33"/>
  </w:num>
  <w:num w:numId="29">
    <w:abstractNumId w:val="32"/>
  </w:num>
  <w:num w:numId="30">
    <w:abstractNumId w:val="21"/>
  </w:num>
  <w:num w:numId="31">
    <w:abstractNumId w:val="7"/>
  </w:num>
  <w:num w:numId="32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28"/>
    <w:rsid w:val="00002922"/>
    <w:rsid w:val="0000479C"/>
    <w:rsid w:val="0000488E"/>
    <w:rsid w:val="000067B1"/>
    <w:rsid w:val="00016A17"/>
    <w:rsid w:val="00024A01"/>
    <w:rsid w:val="00026346"/>
    <w:rsid w:val="00026902"/>
    <w:rsid w:val="00030575"/>
    <w:rsid w:val="000332A1"/>
    <w:rsid w:val="00037743"/>
    <w:rsid w:val="00043828"/>
    <w:rsid w:val="000451EA"/>
    <w:rsid w:val="0004588C"/>
    <w:rsid w:val="00045FAE"/>
    <w:rsid w:val="0004712F"/>
    <w:rsid w:val="00056399"/>
    <w:rsid w:val="00056DCC"/>
    <w:rsid w:val="00061113"/>
    <w:rsid w:val="000702B8"/>
    <w:rsid w:val="0007241A"/>
    <w:rsid w:val="000743E2"/>
    <w:rsid w:val="00075AB5"/>
    <w:rsid w:val="0008101E"/>
    <w:rsid w:val="0008105B"/>
    <w:rsid w:val="0008122B"/>
    <w:rsid w:val="00081CD0"/>
    <w:rsid w:val="00096387"/>
    <w:rsid w:val="000963D5"/>
    <w:rsid w:val="000A01B8"/>
    <w:rsid w:val="000A13D9"/>
    <w:rsid w:val="000A5FBE"/>
    <w:rsid w:val="000A6A82"/>
    <w:rsid w:val="000C159B"/>
    <w:rsid w:val="000C2FF1"/>
    <w:rsid w:val="000C3698"/>
    <w:rsid w:val="000D04AF"/>
    <w:rsid w:val="000D06F0"/>
    <w:rsid w:val="000D3242"/>
    <w:rsid w:val="000D3668"/>
    <w:rsid w:val="000D7CEB"/>
    <w:rsid w:val="000E0FCF"/>
    <w:rsid w:val="000E2690"/>
    <w:rsid w:val="000E38A0"/>
    <w:rsid w:val="000E5901"/>
    <w:rsid w:val="000E6F4D"/>
    <w:rsid w:val="000F2FA6"/>
    <w:rsid w:val="000F401F"/>
    <w:rsid w:val="000F4D36"/>
    <w:rsid w:val="000F6F47"/>
    <w:rsid w:val="001005B9"/>
    <w:rsid w:val="00100B0A"/>
    <w:rsid w:val="0010776C"/>
    <w:rsid w:val="00107781"/>
    <w:rsid w:val="00107877"/>
    <w:rsid w:val="0011256B"/>
    <w:rsid w:val="00112E18"/>
    <w:rsid w:val="0011469C"/>
    <w:rsid w:val="0011527D"/>
    <w:rsid w:val="0012775E"/>
    <w:rsid w:val="001409CB"/>
    <w:rsid w:val="0014558E"/>
    <w:rsid w:val="0015006C"/>
    <w:rsid w:val="0015196C"/>
    <w:rsid w:val="0015250B"/>
    <w:rsid w:val="0015394F"/>
    <w:rsid w:val="0015681B"/>
    <w:rsid w:val="00156A28"/>
    <w:rsid w:val="00156C92"/>
    <w:rsid w:val="00157326"/>
    <w:rsid w:val="00160227"/>
    <w:rsid w:val="00165C54"/>
    <w:rsid w:val="00166069"/>
    <w:rsid w:val="001675E3"/>
    <w:rsid w:val="0017297B"/>
    <w:rsid w:val="00175C09"/>
    <w:rsid w:val="00176086"/>
    <w:rsid w:val="0017740B"/>
    <w:rsid w:val="00180533"/>
    <w:rsid w:val="001831CE"/>
    <w:rsid w:val="001832B9"/>
    <w:rsid w:val="00185018"/>
    <w:rsid w:val="00186772"/>
    <w:rsid w:val="00192E01"/>
    <w:rsid w:val="00193418"/>
    <w:rsid w:val="001935EE"/>
    <w:rsid w:val="00197A7B"/>
    <w:rsid w:val="001A4BFF"/>
    <w:rsid w:val="001A57DC"/>
    <w:rsid w:val="001A735E"/>
    <w:rsid w:val="001B3337"/>
    <w:rsid w:val="001B5C9E"/>
    <w:rsid w:val="001C1620"/>
    <w:rsid w:val="001C791C"/>
    <w:rsid w:val="001C7DD1"/>
    <w:rsid w:val="001D1190"/>
    <w:rsid w:val="001D2139"/>
    <w:rsid w:val="001D2838"/>
    <w:rsid w:val="001D2FB3"/>
    <w:rsid w:val="001D7F52"/>
    <w:rsid w:val="001E064A"/>
    <w:rsid w:val="001E4954"/>
    <w:rsid w:val="001E6093"/>
    <w:rsid w:val="001E68C0"/>
    <w:rsid w:val="001E714B"/>
    <w:rsid w:val="001F144B"/>
    <w:rsid w:val="001F45C5"/>
    <w:rsid w:val="00201509"/>
    <w:rsid w:val="00201C41"/>
    <w:rsid w:val="002027FD"/>
    <w:rsid w:val="00202B9E"/>
    <w:rsid w:val="00203AA1"/>
    <w:rsid w:val="00204E05"/>
    <w:rsid w:val="00205F4F"/>
    <w:rsid w:val="00212C32"/>
    <w:rsid w:val="00221C69"/>
    <w:rsid w:val="00221DB5"/>
    <w:rsid w:val="00223947"/>
    <w:rsid w:val="0022508A"/>
    <w:rsid w:val="0023689A"/>
    <w:rsid w:val="002450E3"/>
    <w:rsid w:val="0024561B"/>
    <w:rsid w:val="002464C3"/>
    <w:rsid w:val="002467E6"/>
    <w:rsid w:val="002476A3"/>
    <w:rsid w:val="00251251"/>
    <w:rsid w:val="00252A10"/>
    <w:rsid w:val="00253050"/>
    <w:rsid w:val="002543E3"/>
    <w:rsid w:val="00257336"/>
    <w:rsid w:val="00264673"/>
    <w:rsid w:val="00267E8C"/>
    <w:rsid w:val="00271AB6"/>
    <w:rsid w:val="00272707"/>
    <w:rsid w:val="00273906"/>
    <w:rsid w:val="0027424E"/>
    <w:rsid w:val="002800D0"/>
    <w:rsid w:val="00281966"/>
    <w:rsid w:val="00281B9A"/>
    <w:rsid w:val="0029095C"/>
    <w:rsid w:val="00291A5F"/>
    <w:rsid w:val="00292DF4"/>
    <w:rsid w:val="0029579D"/>
    <w:rsid w:val="002A0AF6"/>
    <w:rsid w:val="002A3E4E"/>
    <w:rsid w:val="002A4878"/>
    <w:rsid w:val="002A5024"/>
    <w:rsid w:val="002A6F05"/>
    <w:rsid w:val="002B32F9"/>
    <w:rsid w:val="002B4B31"/>
    <w:rsid w:val="002B6EE7"/>
    <w:rsid w:val="002B78DC"/>
    <w:rsid w:val="002C1A6E"/>
    <w:rsid w:val="002C1C6D"/>
    <w:rsid w:val="002C5316"/>
    <w:rsid w:val="002C6711"/>
    <w:rsid w:val="002C7B0D"/>
    <w:rsid w:val="002D4920"/>
    <w:rsid w:val="002D5512"/>
    <w:rsid w:val="002D65F3"/>
    <w:rsid w:val="002E5A35"/>
    <w:rsid w:val="002F4DE8"/>
    <w:rsid w:val="00301D82"/>
    <w:rsid w:val="00302871"/>
    <w:rsid w:val="0030320A"/>
    <w:rsid w:val="00303C05"/>
    <w:rsid w:val="00306056"/>
    <w:rsid w:val="0030793E"/>
    <w:rsid w:val="00316576"/>
    <w:rsid w:val="00321619"/>
    <w:rsid w:val="00324B82"/>
    <w:rsid w:val="003253E3"/>
    <w:rsid w:val="00330C68"/>
    <w:rsid w:val="00333EA4"/>
    <w:rsid w:val="00336277"/>
    <w:rsid w:val="0033788C"/>
    <w:rsid w:val="00337B5C"/>
    <w:rsid w:val="00337CEB"/>
    <w:rsid w:val="00340A5C"/>
    <w:rsid w:val="00343F59"/>
    <w:rsid w:val="003554C9"/>
    <w:rsid w:val="003560A7"/>
    <w:rsid w:val="00356E3D"/>
    <w:rsid w:val="00364EE5"/>
    <w:rsid w:val="0036550C"/>
    <w:rsid w:val="00367700"/>
    <w:rsid w:val="00372D25"/>
    <w:rsid w:val="003835BB"/>
    <w:rsid w:val="00384A72"/>
    <w:rsid w:val="0039237D"/>
    <w:rsid w:val="003A22E8"/>
    <w:rsid w:val="003A3086"/>
    <w:rsid w:val="003A405B"/>
    <w:rsid w:val="003A7A85"/>
    <w:rsid w:val="003A7FB3"/>
    <w:rsid w:val="003B31F9"/>
    <w:rsid w:val="003B7F17"/>
    <w:rsid w:val="003C335B"/>
    <w:rsid w:val="003C497E"/>
    <w:rsid w:val="003C67D4"/>
    <w:rsid w:val="003C6F71"/>
    <w:rsid w:val="003D0EE4"/>
    <w:rsid w:val="003D513B"/>
    <w:rsid w:val="003D5A88"/>
    <w:rsid w:val="003E209C"/>
    <w:rsid w:val="003E28EC"/>
    <w:rsid w:val="003E447D"/>
    <w:rsid w:val="003E7ADB"/>
    <w:rsid w:val="003F1066"/>
    <w:rsid w:val="003F50B9"/>
    <w:rsid w:val="004015D7"/>
    <w:rsid w:val="004023D1"/>
    <w:rsid w:val="0040462E"/>
    <w:rsid w:val="0040493A"/>
    <w:rsid w:val="00404CC1"/>
    <w:rsid w:val="00405C86"/>
    <w:rsid w:val="004104D2"/>
    <w:rsid w:val="004128A6"/>
    <w:rsid w:val="00412D2C"/>
    <w:rsid w:val="0041382E"/>
    <w:rsid w:val="004145E7"/>
    <w:rsid w:val="00417863"/>
    <w:rsid w:val="00420138"/>
    <w:rsid w:val="00421407"/>
    <w:rsid w:val="004268C2"/>
    <w:rsid w:val="004341A7"/>
    <w:rsid w:val="00436BB7"/>
    <w:rsid w:val="00437B90"/>
    <w:rsid w:val="00440511"/>
    <w:rsid w:val="0044154E"/>
    <w:rsid w:val="00441621"/>
    <w:rsid w:val="0044282D"/>
    <w:rsid w:val="00445809"/>
    <w:rsid w:val="00446ED8"/>
    <w:rsid w:val="00452212"/>
    <w:rsid w:val="00454D0B"/>
    <w:rsid w:val="00461D41"/>
    <w:rsid w:val="00462D04"/>
    <w:rsid w:val="004648EF"/>
    <w:rsid w:val="004663BC"/>
    <w:rsid w:val="004673D3"/>
    <w:rsid w:val="00470DCE"/>
    <w:rsid w:val="0047330F"/>
    <w:rsid w:val="00475510"/>
    <w:rsid w:val="004768C0"/>
    <w:rsid w:val="00480D13"/>
    <w:rsid w:val="00482253"/>
    <w:rsid w:val="00492339"/>
    <w:rsid w:val="004934C6"/>
    <w:rsid w:val="0049474E"/>
    <w:rsid w:val="00494C4E"/>
    <w:rsid w:val="00496490"/>
    <w:rsid w:val="004976CE"/>
    <w:rsid w:val="004A0592"/>
    <w:rsid w:val="004A1EEE"/>
    <w:rsid w:val="004A2299"/>
    <w:rsid w:val="004A33D7"/>
    <w:rsid w:val="004A4992"/>
    <w:rsid w:val="004B0BCC"/>
    <w:rsid w:val="004B3954"/>
    <w:rsid w:val="004C5095"/>
    <w:rsid w:val="004C6ACC"/>
    <w:rsid w:val="004D17A4"/>
    <w:rsid w:val="004D228C"/>
    <w:rsid w:val="004D2652"/>
    <w:rsid w:val="004D560E"/>
    <w:rsid w:val="004D5F7B"/>
    <w:rsid w:val="004D7764"/>
    <w:rsid w:val="004E02E3"/>
    <w:rsid w:val="004E4777"/>
    <w:rsid w:val="004E4DF4"/>
    <w:rsid w:val="004F5A01"/>
    <w:rsid w:val="0050170B"/>
    <w:rsid w:val="00502148"/>
    <w:rsid w:val="00502FFC"/>
    <w:rsid w:val="00503EC8"/>
    <w:rsid w:val="00506681"/>
    <w:rsid w:val="005073AD"/>
    <w:rsid w:val="00507A87"/>
    <w:rsid w:val="00511E2D"/>
    <w:rsid w:val="00514D90"/>
    <w:rsid w:val="00514EBC"/>
    <w:rsid w:val="005157DF"/>
    <w:rsid w:val="005176E8"/>
    <w:rsid w:val="005202CB"/>
    <w:rsid w:val="00522208"/>
    <w:rsid w:val="005242B0"/>
    <w:rsid w:val="00526241"/>
    <w:rsid w:val="005269E1"/>
    <w:rsid w:val="00527CA3"/>
    <w:rsid w:val="00534856"/>
    <w:rsid w:val="0053636D"/>
    <w:rsid w:val="005429A7"/>
    <w:rsid w:val="00544920"/>
    <w:rsid w:val="005456A2"/>
    <w:rsid w:val="005466A8"/>
    <w:rsid w:val="0054710E"/>
    <w:rsid w:val="00550601"/>
    <w:rsid w:val="005510C6"/>
    <w:rsid w:val="00552E7F"/>
    <w:rsid w:val="00555AEF"/>
    <w:rsid w:val="00556D19"/>
    <w:rsid w:val="00557417"/>
    <w:rsid w:val="00557495"/>
    <w:rsid w:val="00560CFA"/>
    <w:rsid w:val="00562B6B"/>
    <w:rsid w:val="00566134"/>
    <w:rsid w:val="005715D3"/>
    <w:rsid w:val="00577CC4"/>
    <w:rsid w:val="00581736"/>
    <w:rsid w:val="00582750"/>
    <w:rsid w:val="005850A1"/>
    <w:rsid w:val="0059612A"/>
    <w:rsid w:val="005965D2"/>
    <w:rsid w:val="005A0C27"/>
    <w:rsid w:val="005A1ADF"/>
    <w:rsid w:val="005A2393"/>
    <w:rsid w:val="005A5925"/>
    <w:rsid w:val="005A68EA"/>
    <w:rsid w:val="005A7EF6"/>
    <w:rsid w:val="005B1F91"/>
    <w:rsid w:val="005B23C3"/>
    <w:rsid w:val="005B63BD"/>
    <w:rsid w:val="005B7758"/>
    <w:rsid w:val="005C19E8"/>
    <w:rsid w:val="005C44C6"/>
    <w:rsid w:val="005D2A8C"/>
    <w:rsid w:val="005D5809"/>
    <w:rsid w:val="005E2C80"/>
    <w:rsid w:val="005E475F"/>
    <w:rsid w:val="005E4D48"/>
    <w:rsid w:val="005E56E2"/>
    <w:rsid w:val="005E71E6"/>
    <w:rsid w:val="005F2DF6"/>
    <w:rsid w:val="005F7C7A"/>
    <w:rsid w:val="00602362"/>
    <w:rsid w:val="00605B7B"/>
    <w:rsid w:val="0060762D"/>
    <w:rsid w:val="00611B51"/>
    <w:rsid w:val="00611FDC"/>
    <w:rsid w:val="00614E67"/>
    <w:rsid w:val="00620113"/>
    <w:rsid w:val="00622098"/>
    <w:rsid w:val="0062651A"/>
    <w:rsid w:val="00626EBC"/>
    <w:rsid w:val="0063204A"/>
    <w:rsid w:val="00641324"/>
    <w:rsid w:val="0064522C"/>
    <w:rsid w:val="00645266"/>
    <w:rsid w:val="006520A5"/>
    <w:rsid w:val="00652226"/>
    <w:rsid w:val="00655989"/>
    <w:rsid w:val="006563B7"/>
    <w:rsid w:val="006609A2"/>
    <w:rsid w:val="00670C60"/>
    <w:rsid w:val="00672236"/>
    <w:rsid w:val="00673D8A"/>
    <w:rsid w:val="0068038E"/>
    <w:rsid w:val="006806CB"/>
    <w:rsid w:val="0068279F"/>
    <w:rsid w:val="00683596"/>
    <w:rsid w:val="0069136C"/>
    <w:rsid w:val="00691CCA"/>
    <w:rsid w:val="00697B0A"/>
    <w:rsid w:val="006A0991"/>
    <w:rsid w:val="006A0FBB"/>
    <w:rsid w:val="006A4C56"/>
    <w:rsid w:val="006A523A"/>
    <w:rsid w:val="006A6187"/>
    <w:rsid w:val="006A6BFB"/>
    <w:rsid w:val="006B357E"/>
    <w:rsid w:val="006B5B47"/>
    <w:rsid w:val="006B66B8"/>
    <w:rsid w:val="006C021B"/>
    <w:rsid w:val="006C0C2C"/>
    <w:rsid w:val="006C1DE9"/>
    <w:rsid w:val="006C3034"/>
    <w:rsid w:val="006C39CE"/>
    <w:rsid w:val="006C57A9"/>
    <w:rsid w:val="006C6E71"/>
    <w:rsid w:val="006D1026"/>
    <w:rsid w:val="006D139B"/>
    <w:rsid w:val="006D2AEA"/>
    <w:rsid w:val="006D51D4"/>
    <w:rsid w:val="006D6964"/>
    <w:rsid w:val="006E3352"/>
    <w:rsid w:val="006E43B6"/>
    <w:rsid w:val="006F270C"/>
    <w:rsid w:val="006F3F6B"/>
    <w:rsid w:val="006F4EAC"/>
    <w:rsid w:val="006F55C3"/>
    <w:rsid w:val="006F6836"/>
    <w:rsid w:val="00700670"/>
    <w:rsid w:val="00702105"/>
    <w:rsid w:val="00711C08"/>
    <w:rsid w:val="007126C4"/>
    <w:rsid w:val="00716219"/>
    <w:rsid w:val="00716847"/>
    <w:rsid w:val="00717A34"/>
    <w:rsid w:val="00720156"/>
    <w:rsid w:val="00722919"/>
    <w:rsid w:val="0072683E"/>
    <w:rsid w:val="0073632D"/>
    <w:rsid w:val="00742708"/>
    <w:rsid w:val="00746C61"/>
    <w:rsid w:val="00755BFE"/>
    <w:rsid w:val="00760014"/>
    <w:rsid w:val="00760E21"/>
    <w:rsid w:val="0076219E"/>
    <w:rsid w:val="007639F3"/>
    <w:rsid w:val="00765D77"/>
    <w:rsid w:val="00766448"/>
    <w:rsid w:val="00766843"/>
    <w:rsid w:val="007673AC"/>
    <w:rsid w:val="007750FF"/>
    <w:rsid w:val="0078120F"/>
    <w:rsid w:val="0078213D"/>
    <w:rsid w:val="00783DCF"/>
    <w:rsid w:val="007855D8"/>
    <w:rsid w:val="0078776F"/>
    <w:rsid w:val="007914A0"/>
    <w:rsid w:val="00794554"/>
    <w:rsid w:val="007970D8"/>
    <w:rsid w:val="007A2268"/>
    <w:rsid w:val="007A2391"/>
    <w:rsid w:val="007A4B8B"/>
    <w:rsid w:val="007A5087"/>
    <w:rsid w:val="007B2C4C"/>
    <w:rsid w:val="007B328A"/>
    <w:rsid w:val="007B61CC"/>
    <w:rsid w:val="007B7A2B"/>
    <w:rsid w:val="007C0673"/>
    <w:rsid w:val="007C3D0D"/>
    <w:rsid w:val="007C46C7"/>
    <w:rsid w:val="007C7206"/>
    <w:rsid w:val="007C7AEC"/>
    <w:rsid w:val="007C7C03"/>
    <w:rsid w:val="007D5B2F"/>
    <w:rsid w:val="007D7AA4"/>
    <w:rsid w:val="007D7E9B"/>
    <w:rsid w:val="007E072A"/>
    <w:rsid w:val="007F5495"/>
    <w:rsid w:val="00801D3A"/>
    <w:rsid w:val="00802728"/>
    <w:rsid w:val="008053DF"/>
    <w:rsid w:val="00807631"/>
    <w:rsid w:val="008077E6"/>
    <w:rsid w:val="00812F31"/>
    <w:rsid w:val="00816802"/>
    <w:rsid w:val="00817D30"/>
    <w:rsid w:val="0082344E"/>
    <w:rsid w:val="00825465"/>
    <w:rsid w:val="00826910"/>
    <w:rsid w:val="008302A0"/>
    <w:rsid w:val="0083393A"/>
    <w:rsid w:val="00834874"/>
    <w:rsid w:val="0083518E"/>
    <w:rsid w:val="0083529B"/>
    <w:rsid w:val="00836115"/>
    <w:rsid w:val="00840EAC"/>
    <w:rsid w:val="00846EA9"/>
    <w:rsid w:val="0085040B"/>
    <w:rsid w:val="00851FA0"/>
    <w:rsid w:val="008527CF"/>
    <w:rsid w:val="00854997"/>
    <w:rsid w:val="00856E13"/>
    <w:rsid w:val="0085769C"/>
    <w:rsid w:val="008627C9"/>
    <w:rsid w:val="00866C05"/>
    <w:rsid w:val="00867773"/>
    <w:rsid w:val="00870A6A"/>
    <w:rsid w:val="008720E2"/>
    <w:rsid w:val="00874976"/>
    <w:rsid w:val="0087537F"/>
    <w:rsid w:val="008821A4"/>
    <w:rsid w:val="0088221C"/>
    <w:rsid w:val="00886FF7"/>
    <w:rsid w:val="00890CBD"/>
    <w:rsid w:val="008927E8"/>
    <w:rsid w:val="008A3C7C"/>
    <w:rsid w:val="008A6C04"/>
    <w:rsid w:val="008B4504"/>
    <w:rsid w:val="008C01A3"/>
    <w:rsid w:val="008C14CD"/>
    <w:rsid w:val="008C18E1"/>
    <w:rsid w:val="008C1BD6"/>
    <w:rsid w:val="008C20B8"/>
    <w:rsid w:val="008C2309"/>
    <w:rsid w:val="008C2DEF"/>
    <w:rsid w:val="008C34BE"/>
    <w:rsid w:val="008C6B26"/>
    <w:rsid w:val="008C6E9B"/>
    <w:rsid w:val="008C7817"/>
    <w:rsid w:val="008D33AF"/>
    <w:rsid w:val="008D5CED"/>
    <w:rsid w:val="008E0630"/>
    <w:rsid w:val="008E25AD"/>
    <w:rsid w:val="008E5D74"/>
    <w:rsid w:val="008E7006"/>
    <w:rsid w:val="008E73EA"/>
    <w:rsid w:val="008E7EE7"/>
    <w:rsid w:val="008F13B5"/>
    <w:rsid w:val="008F5475"/>
    <w:rsid w:val="00901669"/>
    <w:rsid w:val="009016EE"/>
    <w:rsid w:val="0090440A"/>
    <w:rsid w:val="009149D0"/>
    <w:rsid w:val="00916205"/>
    <w:rsid w:val="009169C0"/>
    <w:rsid w:val="009200CA"/>
    <w:rsid w:val="00924D76"/>
    <w:rsid w:val="009318B9"/>
    <w:rsid w:val="00932755"/>
    <w:rsid w:val="0094264B"/>
    <w:rsid w:val="009449D6"/>
    <w:rsid w:val="00946F75"/>
    <w:rsid w:val="009477CE"/>
    <w:rsid w:val="00955962"/>
    <w:rsid w:val="00961CD0"/>
    <w:rsid w:val="00966569"/>
    <w:rsid w:val="00966D00"/>
    <w:rsid w:val="00972AE4"/>
    <w:rsid w:val="00974D01"/>
    <w:rsid w:val="009750F8"/>
    <w:rsid w:val="00977DA8"/>
    <w:rsid w:val="0098192F"/>
    <w:rsid w:val="009823C7"/>
    <w:rsid w:val="009842B1"/>
    <w:rsid w:val="00992ECB"/>
    <w:rsid w:val="0099435F"/>
    <w:rsid w:val="00994B80"/>
    <w:rsid w:val="00995795"/>
    <w:rsid w:val="009964D0"/>
    <w:rsid w:val="0099699D"/>
    <w:rsid w:val="009A0D24"/>
    <w:rsid w:val="009A1454"/>
    <w:rsid w:val="009A340D"/>
    <w:rsid w:val="009A57D8"/>
    <w:rsid w:val="009B1C06"/>
    <w:rsid w:val="009B327B"/>
    <w:rsid w:val="009B65A3"/>
    <w:rsid w:val="009B6FA3"/>
    <w:rsid w:val="009C2F6F"/>
    <w:rsid w:val="009D2FCC"/>
    <w:rsid w:val="009D339F"/>
    <w:rsid w:val="009D483D"/>
    <w:rsid w:val="009D516D"/>
    <w:rsid w:val="009D51B9"/>
    <w:rsid w:val="009D76D7"/>
    <w:rsid w:val="009E1366"/>
    <w:rsid w:val="009F0636"/>
    <w:rsid w:val="009F0EDF"/>
    <w:rsid w:val="009F1530"/>
    <w:rsid w:val="009F43C6"/>
    <w:rsid w:val="009F53DE"/>
    <w:rsid w:val="009F6C04"/>
    <w:rsid w:val="00A00406"/>
    <w:rsid w:val="00A02881"/>
    <w:rsid w:val="00A0764E"/>
    <w:rsid w:val="00A0796B"/>
    <w:rsid w:val="00A12AC2"/>
    <w:rsid w:val="00A16704"/>
    <w:rsid w:val="00A17C8D"/>
    <w:rsid w:val="00A2594C"/>
    <w:rsid w:val="00A326CB"/>
    <w:rsid w:val="00A41918"/>
    <w:rsid w:val="00A41D69"/>
    <w:rsid w:val="00A428FA"/>
    <w:rsid w:val="00A4396C"/>
    <w:rsid w:val="00A4411E"/>
    <w:rsid w:val="00A50F71"/>
    <w:rsid w:val="00A546C1"/>
    <w:rsid w:val="00A60121"/>
    <w:rsid w:val="00A62A1A"/>
    <w:rsid w:val="00A6583A"/>
    <w:rsid w:val="00A66AA5"/>
    <w:rsid w:val="00A677B3"/>
    <w:rsid w:val="00A71BA9"/>
    <w:rsid w:val="00A73982"/>
    <w:rsid w:val="00A75304"/>
    <w:rsid w:val="00A7621B"/>
    <w:rsid w:val="00A81716"/>
    <w:rsid w:val="00A82AA0"/>
    <w:rsid w:val="00A82CB9"/>
    <w:rsid w:val="00A82DEA"/>
    <w:rsid w:val="00A91DCA"/>
    <w:rsid w:val="00A922AE"/>
    <w:rsid w:val="00A9298D"/>
    <w:rsid w:val="00A93514"/>
    <w:rsid w:val="00A95001"/>
    <w:rsid w:val="00A97D5F"/>
    <w:rsid w:val="00AA11B9"/>
    <w:rsid w:val="00AA1AE7"/>
    <w:rsid w:val="00AA2DF0"/>
    <w:rsid w:val="00AA3995"/>
    <w:rsid w:val="00AA4D78"/>
    <w:rsid w:val="00AA6CEC"/>
    <w:rsid w:val="00AA7182"/>
    <w:rsid w:val="00AB3653"/>
    <w:rsid w:val="00AB57E6"/>
    <w:rsid w:val="00AC1E4E"/>
    <w:rsid w:val="00AC2958"/>
    <w:rsid w:val="00AC2F02"/>
    <w:rsid w:val="00AC4079"/>
    <w:rsid w:val="00AC636A"/>
    <w:rsid w:val="00AC6DC8"/>
    <w:rsid w:val="00AE0C88"/>
    <w:rsid w:val="00AE1F52"/>
    <w:rsid w:val="00AE78FA"/>
    <w:rsid w:val="00AF14B2"/>
    <w:rsid w:val="00AF3F2D"/>
    <w:rsid w:val="00AF4B9F"/>
    <w:rsid w:val="00AF4CDF"/>
    <w:rsid w:val="00AF5AF6"/>
    <w:rsid w:val="00AF7E93"/>
    <w:rsid w:val="00B12BA2"/>
    <w:rsid w:val="00B15B8F"/>
    <w:rsid w:val="00B15CC8"/>
    <w:rsid w:val="00B20091"/>
    <w:rsid w:val="00B205CA"/>
    <w:rsid w:val="00B21AF8"/>
    <w:rsid w:val="00B21E2D"/>
    <w:rsid w:val="00B220F5"/>
    <w:rsid w:val="00B2351E"/>
    <w:rsid w:val="00B27964"/>
    <w:rsid w:val="00B37910"/>
    <w:rsid w:val="00B42C29"/>
    <w:rsid w:val="00B430CA"/>
    <w:rsid w:val="00B46C29"/>
    <w:rsid w:val="00B51DBD"/>
    <w:rsid w:val="00B52F11"/>
    <w:rsid w:val="00B576E8"/>
    <w:rsid w:val="00B60C03"/>
    <w:rsid w:val="00B61928"/>
    <w:rsid w:val="00B7009A"/>
    <w:rsid w:val="00B71FC2"/>
    <w:rsid w:val="00B76767"/>
    <w:rsid w:val="00B81862"/>
    <w:rsid w:val="00B97E56"/>
    <w:rsid w:val="00BA494B"/>
    <w:rsid w:val="00BA53F6"/>
    <w:rsid w:val="00BA6BA3"/>
    <w:rsid w:val="00BA6F37"/>
    <w:rsid w:val="00BB4168"/>
    <w:rsid w:val="00BB46EF"/>
    <w:rsid w:val="00BB65C4"/>
    <w:rsid w:val="00BB7244"/>
    <w:rsid w:val="00BB7F3E"/>
    <w:rsid w:val="00BC145F"/>
    <w:rsid w:val="00BC16D2"/>
    <w:rsid w:val="00BC3C55"/>
    <w:rsid w:val="00BC3F83"/>
    <w:rsid w:val="00BC4040"/>
    <w:rsid w:val="00BC4DA1"/>
    <w:rsid w:val="00BC5A62"/>
    <w:rsid w:val="00BC6BEC"/>
    <w:rsid w:val="00BC71A0"/>
    <w:rsid w:val="00BC7C46"/>
    <w:rsid w:val="00BD08A1"/>
    <w:rsid w:val="00BD2A0D"/>
    <w:rsid w:val="00BD3673"/>
    <w:rsid w:val="00BD3CCD"/>
    <w:rsid w:val="00BD51BD"/>
    <w:rsid w:val="00BD582A"/>
    <w:rsid w:val="00BE15F5"/>
    <w:rsid w:val="00BE48E3"/>
    <w:rsid w:val="00BE5433"/>
    <w:rsid w:val="00BE5AF0"/>
    <w:rsid w:val="00BF0C98"/>
    <w:rsid w:val="00BF13E5"/>
    <w:rsid w:val="00BF2A09"/>
    <w:rsid w:val="00C12845"/>
    <w:rsid w:val="00C2078E"/>
    <w:rsid w:val="00C207CC"/>
    <w:rsid w:val="00C21E27"/>
    <w:rsid w:val="00C22561"/>
    <w:rsid w:val="00C30A37"/>
    <w:rsid w:val="00C468D6"/>
    <w:rsid w:val="00C50EF0"/>
    <w:rsid w:val="00C55016"/>
    <w:rsid w:val="00C57021"/>
    <w:rsid w:val="00C57CE7"/>
    <w:rsid w:val="00C57E40"/>
    <w:rsid w:val="00C63B19"/>
    <w:rsid w:val="00C64793"/>
    <w:rsid w:val="00C65285"/>
    <w:rsid w:val="00C65A39"/>
    <w:rsid w:val="00C72463"/>
    <w:rsid w:val="00C72F3B"/>
    <w:rsid w:val="00C74B66"/>
    <w:rsid w:val="00C7607D"/>
    <w:rsid w:val="00C80052"/>
    <w:rsid w:val="00C80C1A"/>
    <w:rsid w:val="00C82E55"/>
    <w:rsid w:val="00C856E2"/>
    <w:rsid w:val="00C863A8"/>
    <w:rsid w:val="00C876C6"/>
    <w:rsid w:val="00C877FF"/>
    <w:rsid w:val="00C91849"/>
    <w:rsid w:val="00C94D1E"/>
    <w:rsid w:val="00C96671"/>
    <w:rsid w:val="00C970B0"/>
    <w:rsid w:val="00CA3331"/>
    <w:rsid w:val="00CA5B73"/>
    <w:rsid w:val="00CA787A"/>
    <w:rsid w:val="00CB032E"/>
    <w:rsid w:val="00CB1666"/>
    <w:rsid w:val="00CB23DE"/>
    <w:rsid w:val="00CB2619"/>
    <w:rsid w:val="00CB7EB1"/>
    <w:rsid w:val="00CC0A49"/>
    <w:rsid w:val="00CC3DB2"/>
    <w:rsid w:val="00CC4974"/>
    <w:rsid w:val="00CC53B5"/>
    <w:rsid w:val="00CC547B"/>
    <w:rsid w:val="00CD4D88"/>
    <w:rsid w:val="00CD52A0"/>
    <w:rsid w:val="00CD7653"/>
    <w:rsid w:val="00CE0A32"/>
    <w:rsid w:val="00CE3AD0"/>
    <w:rsid w:val="00CE425E"/>
    <w:rsid w:val="00CE740F"/>
    <w:rsid w:val="00CE7552"/>
    <w:rsid w:val="00CF1EAF"/>
    <w:rsid w:val="00CF333A"/>
    <w:rsid w:val="00CF3DEF"/>
    <w:rsid w:val="00CF5AE9"/>
    <w:rsid w:val="00CF73B2"/>
    <w:rsid w:val="00D0314D"/>
    <w:rsid w:val="00D117AA"/>
    <w:rsid w:val="00D161D7"/>
    <w:rsid w:val="00D17155"/>
    <w:rsid w:val="00D20C69"/>
    <w:rsid w:val="00D21E80"/>
    <w:rsid w:val="00D22416"/>
    <w:rsid w:val="00D26272"/>
    <w:rsid w:val="00D2716E"/>
    <w:rsid w:val="00D31E4D"/>
    <w:rsid w:val="00D3341B"/>
    <w:rsid w:val="00D35134"/>
    <w:rsid w:val="00D36732"/>
    <w:rsid w:val="00D37E19"/>
    <w:rsid w:val="00D42A9C"/>
    <w:rsid w:val="00D46430"/>
    <w:rsid w:val="00D508C0"/>
    <w:rsid w:val="00D517D2"/>
    <w:rsid w:val="00D53073"/>
    <w:rsid w:val="00D575FC"/>
    <w:rsid w:val="00D64E39"/>
    <w:rsid w:val="00D73E9B"/>
    <w:rsid w:val="00D77197"/>
    <w:rsid w:val="00D807C6"/>
    <w:rsid w:val="00D80D65"/>
    <w:rsid w:val="00D85304"/>
    <w:rsid w:val="00D925FD"/>
    <w:rsid w:val="00D9552A"/>
    <w:rsid w:val="00D95A21"/>
    <w:rsid w:val="00D96A26"/>
    <w:rsid w:val="00D96EFD"/>
    <w:rsid w:val="00DA4AE9"/>
    <w:rsid w:val="00DA55B2"/>
    <w:rsid w:val="00DB3309"/>
    <w:rsid w:val="00DB3D31"/>
    <w:rsid w:val="00DB4260"/>
    <w:rsid w:val="00DB5B06"/>
    <w:rsid w:val="00DB6264"/>
    <w:rsid w:val="00DC2069"/>
    <w:rsid w:val="00DC3BE4"/>
    <w:rsid w:val="00DC5319"/>
    <w:rsid w:val="00DD1236"/>
    <w:rsid w:val="00DD3454"/>
    <w:rsid w:val="00DD7518"/>
    <w:rsid w:val="00DD7851"/>
    <w:rsid w:val="00DD7932"/>
    <w:rsid w:val="00DE080F"/>
    <w:rsid w:val="00DE37A6"/>
    <w:rsid w:val="00DE4D82"/>
    <w:rsid w:val="00DE6DEC"/>
    <w:rsid w:val="00DF063E"/>
    <w:rsid w:val="00DF0C81"/>
    <w:rsid w:val="00DF286D"/>
    <w:rsid w:val="00DF7CD2"/>
    <w:rsid w:val="00DF7FB5"/>
    <w:rsid w:val="00E00A85"/>
    <w:rsid w:val="00E06AC9"/>
    <w:rsid w:val="00E07BA3"/>
    <w:rsid w:val="00E11763"/>
    <w:rsid w:val="00E13460"/>
    <w:rsid w:val="00E16885"/>
    <w:rsid w:val="00E243C1"/>
    <w:rsid w:val="00E261ED"/>
    <w:rsid w:val="00E27BE2"/>
    <w:rsid w:val="00E31413"/>
    <w:rsid w:val="00E32627"/>
    <w:rsid w:val="00E33A47"/>
    <w:rsid w:val="00E557CA"/>
    <w:rsid w:val="00E55DF2"/>
    <w:rsid w:val="00E608A2"/>
    <w:rsid w:val="00E60A49"/>
    <w:rsid w:val="00E61084"/>
    <w:rsid w:val="00E612C2"/>
    <w:rsid w:val="00E63D27"/>
    <w:rsid w:val="00E665EB"/>
    <w:rsid w:val="00E67E9E"/>
    <w:rsid w:val="00E70971"/>
    <w:rsid w:val="00E70D97"/>
    <w:rsid w:val="00E71F55"/>
    <w:rsid w:val="00E72AAF"/>
    <w:rsid w:val="00E75229"/>
    <w:rsid w:val="00E773EE"/>
    <w:rsid w:val="00E827BC"/>
    <w:rsid w:val="00E84449"/>
    <w:rsid w:val="00E84D11"/>
    <w:rsid w:val="00E85C29"/>
    <w:rsid w:val="00E95960"/>
    <w:rsid w:val="00E96E9F"/>
    <w:rsid w:val="00EA367B"/>
    <w:rsid w:val="00EA38D3"/>
    <w:rsid w:val="00EA66FB"/>
    <w:rsid w:val="00EB4091"/>
    <w:rsid w:val="00EB7704"/>
    <w:rsid w:val="00EC480F"/>
    <w:rsid w:val="00EC594C"/>
    <w:rsid w:val="00EC681F"/>
    <w:rsid w:val="00ED16B8"/>
    <w:rsid w:val="00ED2368"/>
    <w:rsid w:val="00EE4D38"/>
    <w:rsid w:val="00EF0040"/>
    <w:rsid w:val="00EF6672"/>
    <w:rsid w:val="00F04A2F"/>
    <w:rsid w:val="00F078DE"/>
    <w:rsid w:val="00F10181"/>
    <w:rsid w:val="00F10C96"/>
    <w:rsid w:val="00F163C8"/>
    <w:rsid w:val="00F16819"/>
    <w:rsid w:val="00F16FAE"/>
    <w:rsid w:val="00F265AE"/>
    <w:rsid w:val="00F27391"/>
    <w:rsid w:val="00F30545"/>
    <w:rsid w:val="00F32A58"/>
    <w:rsid w:val="00F34CB1"/>
    <w:rsid w:val="00F4380C"/>
    <w:rsid w:val="00F50BDB"/>
    <w:rsid w:val="00F50D8A"/>
    <w:rsid w:val="00F52366"/>
    <w:rsid w:val="00F52F11"/>
    <w:rsid w:val="00F55925"/>
    <w:rsid w:val="00F563FB"/>
    <w:rsid w:val="00F56CD2"/>
    <w:rsid w:val="00F62B02"/>
    <w:rsid w:val="00F633FC"/>
    <w:rsid w:val="00F64930"/>
    <w:rsid w:val="00F7261E"/>
    <w:rsid w:val="00F72FAE"/>
    <w:rsid w:val="00F734F5"/>
    <w:rsid w:val="00F76CA1"/>
    <w:rsid w:val="00F76EFD"/>
    <w:rsid w:val="00F773BF"/>
    <w:rsid w:val="00F84D4C"/>
    <w:rsid w:val="00F86BFF"/>
    <w:rsid w:val="00F87D0C"/>
    <w:rsid w:val="00F9044B"/>
    <w:rsid w:val="00F94A86"/>
    <w:rsid w:val="00FA7282"/>
    <w:rsid w:val="00FB0286"/>
    <w:rsid w:val="00FB2DC4"/>
    <w:rsid w:val="00FB5502"/>
    <w:rsid w:val="00FB6146"/>
    <w:rsid w:val="00FC21B0"/>
    <w:rsid w:val="00FD16F4"/>
    <w:rsid w:val="00FD2EA7"/>
    <w:rsid w:val="00FD3029"/>
    <w:rsid w:val="00FD6E8E"/>
    <w:rsid w:val="00FE2AF9"/>
    <w:rsid w:val="00FF0259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,"/>
  <w:listSeparator w:val=";"/>
  <w14:docId w14:val="1AC6447D"/>
  <w15:docId w15:val="{D55224D2-5A4B-4974-9081-5F74E137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3086"/>
    <w:pPr>
      <w:spacing w:after="120" w:line="240" w:lineRule="auto"/>
      <w:jc w:val="both"/>
    </w:pPr>
    <w:rPr>
      <w:rFonts w:ascii="Minion Pro" w:hAnsi="Minion Pro" w:cs="Helvetica"/>
      <w:sz w:val="24"/>
      <w:szCs w:val="24"/>
      <w:lang w:val="en-US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9A0D24"/>
    <w:pPr>
      <w:numPr>
        <w:ilvl w:val="0"/>
      </w:numPr>
      <w:ind w:left="426" w:hanging="426"/>
      <w:outlineLvl w:val="0"/>
    </w:pPr>
    <w:rPr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328A"/>
    <w:pPr>
      <w:keepNext/>
      <w:keepLines/>
      <w:numPr>
        <w:ilvl w:val="1"/>
        <w:numId w:val="2"/>
      </w:numPr>
      <w:spacing w:before="480" w:after="60"/>
      <w:ind w:left="567" w:hanging="567"/>
      <w:outlineLvl w:val="1"/>
    </w:pPr>
    <w:rPr>
      <w:rFonts w:ascii="Helvetica-CondensedBlack" w:eastAsiaTheme="majorEastAsia" w:hAnsi="Helvetica-CondensedBlack" w:cs="Arial"/>
      <w:b/>
      <w:color w:val="000000" w:themeColor="text1"/>
      <w:sz w:val="32"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0D24"/>
    <w:pPr>
      <w:numPr>
        <w:ilvl w:val="2"/>
        <w:numId w:val="2"/>
      </w:numPr>
      <w:spacing w:before="360" w:after="60"/>
      <w:ind w:left="709" w:hanging="709"/>
      <w:outlineLvl w:val="2"/>
    </w:pPr>
    <w:rPr>
      <w:rFonts w:ascii="Helvetica87-CondensedHeavy" w:hAnsi="Helvetica87-CondensedHeavy"/>
      <w:b/>
      <w:sz w:val="28"/>
      <w:szCs w:val="22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E68C0"/>
    <w:pPr>
      <w:keepNext/>
      <w:keepLines/>
      <w:widowControl w:val="0"/>
      <w:spacing w:before="40" w:after="0" w:line="360" w:lineRule="auto"/>
      <w:outlineLvl w:val="4"/>
    </w:pPr>
    <w:rPr>
      <w:rFonts w:ascii="Times New Roman" w:eastAsiaTheme="majorEastAsia" w:hAnsi="Times New Roman" w:cstheme="majorBidi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4AE9"/>
    <w:pPr>
      <w:tabs>
        <w:tab w:val="center" w:pos="4536"/>
        <w:tab w:val="right" w:pos="9072"/>
      </w:tabs>
    </w:pPr>
    <w:rPr>
      <w:rFonts w:ascii="Helvetica-CondensedBlack" w:hAnsi="Helvetica-CondensedBlack"/>
      <w:sz w:val="16"/>
    </w:rPr>
  </w:style>
  <w:style w:type="character" w:customStyle="1" w:styleId="KopfzeileZchn">
    <w:name w:val="Kopfzeile Zchn"/>
    <w:basedOn w:val="Absatz-Standardschriftart"/>
    <w:link w:val="Kopfzeile"/>
    <w:rsid w:val="00DA4AE9"/>
    <w:rPr>
      <w:rFonts w:ascii="Helvetica-CondensedBlack" w:hAnsi="Helvetica-CondensedBlack" w:cs="Helvetica"/>
      <w:sz w:val="16"/>
      <w:szCs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0D3242"/>
    <w:pPr>
      <w:tabs>
        <w:tab w:val="center" w:pos="4536"/>
        <w:tab w:val="right" w:pos="9072"/>
      </w:tabs>
      <w:spacing w:after="0"/>
    </w:pPr>
    <w:rPr>
      <w:rFonts w:ascii="Helvetica87-CondensedHeavy" w:hAnsi="Helvetica87-CondensedHeavy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0D3242"/>
    <w:rPr>
      <w:rFonts w:ascii="Helvetica87-CondensedHeavy" w:hAnsi="Helvetica87-CondensedHeavy" w:cs="Helvetica"/>
      <w:sz w:val="16"/>
      <w:szCs w:val="24"/>
      <w:lang w:val="en-US"/>
    </w:rPr>
  </w:style>
  <w:style w:type="table" w:styleId="Tabellenraster">
    <w:name w:val="Table Grid"/>
    <w:basedOn w:val="NormaleTabelle"/>
    <w:uiPriority w:val="39"/>
    <w:rsid w:val="0030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261E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366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366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0D24"/>
    <w:rPr>
      <w:rFonts w:ascii="Helvetica-CondensedBlack" w:eastAsiaTheme="majorEastAsia" w:hAnsi="Helvetica-CondensedBlack" w:cs="Arial"/>
      <w:b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328A"/>
    <w:rPr>
      <w:rFonts w:ascii="Helvetica-CondensedBlack" w:eastAsiaTheme="majorEastAsia" w:hAnsi="Helvetica-CondensedBlack" w:cs="Arial"/>
      <w:b/>
      <w:color w:val="000000" w:themeColor="text1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0D24"/>
    <w:rPr>
      <w:rFonts w:ascii="Helvetica87-CondensedHeavy" w:hAnsi="Helvetica87-CondensedHeavy" w:cs="Helvetica"/>
      <w:b/>
      <w:sz w:val="28"/>
    </w:rPr>
  </w:style>
  <w:style w:type="paragraph" w:styleId="Listenabsatz">
    <w:name w:val="List Paragraph"/>
    <w:basedOn w:val="Standard"/>
    <w:uiPriority w:val="34"/>
    <w:qFormat/>
    <w:rsid w:val="00FE2AF9"/>
    <w:pPr>
      <w:ind w:left="720"/>
      <w:contextualSpacing/>
    </w:p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60762D"/>
    <w:pPr>
      <w:keepNext/>
      <w:widowControl w:val="0"/>
      <w:suppressLineNumbers/>
      <w:suppressAutoHyphens/>
      <w:spacing w:before="240"/>
      <w:jc w:val="left"/>
    </w:pPr>
    <w:rPr>
      <w:rFonts w:ascii="Helvetica-CondensedBlack" w:eastAsia="Microsoft YaHei" w:hAnsi="Helvetica-CondensedBlack" w:cs="Mangal"/>
      <w:b/>
      <w:bCs/>
      <w:kern w:val="1"/>
      <w:sz w:val="36"/>
      <w:szCs w:val="36"/>
      <w:lang w:val="de-AT" w:eastAsia="zh-CN" w:bidi="hi-IN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E13"/>
    <w:pPr>
      <w:tabs>
        <w:tab w:val="left" w:pos="480"/>
        <w:tab w:val="right" w:leader="dot" w:pos="9923"/>
      </w:tabs>
      <w:spacing w:after="100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291A5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56E13"/>
    <w:pPr>
      <w:tabs>
        <w:tab w:val="left" w:pos="737"/>
        <w:tab w:val="right" w:leader="dot" w:pos="9923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1A5F"/>
    <w:pPr>
      <w:tabs>
        <w:tab w:val="left" w:pos="1134"/>
        <w:tab w:val="right" w:leader="dot" w:pos="10206"/>
      </w:tabs>
      <w:spacing w:after="100"/>
      <w:ind w:left="480"/>
    </w:pPr>
    <w:rPr>
      <w:noProof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91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91A5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91A5F"/>
    <w:rPr>
      <w:rFonts w:ascii="Minion Pro" w:hAnsi="Minion Pro" w:cs="Helvetica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91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91A5F"/>
    <w:rPr>
      <w:rFonts w:ascii="Minion Pro" w:hAnsi="Minion Pro" w:cs="Helvetica"/>
      <w:b/>
      <w:bCs/>
      <w:sz w:val="20"/>
      <w:szCs w:val="20"/>
      <w:lang w:val="en-US"/>
    </w:rPr>
  </w:style>
  <w:style w:type="paragraph" w:customStyle="1" w:styleId="StandardTabelle">
    <w:name w:val="Standard Tabelle"/>
    <w:basedOn w:val="Standard"/>
    <w:qFormat/>
    <w:rsid w:val="00B220F5"/>
    <w:pPr>
      <w:spacing w:after="0"/>
      <w:jc w:val="center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1E68C0"/>
    <w:rPr>
      <w:rFonts w:ascii="Times New Roman" w:eastAsiaTheme="majorEastAsia" w:hAnsi="Times New Roman" w:cstheme="majorBidi"/>
      <w:b/>
      <w:sz w:val="24"/>
      <w:lang w:val="en-US"/>
    </w:rPr>
  </w:style>
  <w:style w:type="paragraph" w:styleId="Titel">
    <w:name w:val="Title"/>
    <w:basedOn w:val="Standard"/>
    <w:next w:val="Standard"/>
    <w:link w:val="TitelZchn"/>
    <w:qFormat/>
    <w:rsid w:val="00BD2A0D"/>
    <w:pPr>
      <w:spacing w:after="0"/>
      <w:contextualSpacing/>
      <w:jc w:val="center"/>
    </w:pPr>
    <w:rPr>
      <w:rFonts w:ascii="Helvetica87-CondensedHeavy" w:eastAsiaTheme="majorEastAsia" w:hAnsi="Helvetica87-CondensedHeavy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rsid w:val="00BD2A0D"/>
    <w:rPr>
      <w:rFonts w:ascii="Helvetica87-CondensedHeavy" w:eastAsiaTheme="majorEastAsia" w:hAnsi="Helvetica87-CondensedHeavy" w:cstheme="majorBidi"/>
      <w:spacing w:val="-10"/>
      <w:kern w:val="28"/>
      <w:sz w:val="48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596"/>
    <w:pPr>
      <w:numPr>
        <w:ilvl w:val="1"/>
      </w:numPr>
      <w:spacing w:after="160"/>
      <w:jc w:val="center"/>
    </w:pPr>
    <w:rPr>
      <w:rFonts w:ascii="Helvetica87-CondensedHeavy" w:eastAsiaTheme="minorEastAsia" w:hAnsi="Helvetica87-CondensedHeavy" w:cstheme="minorBidi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596"/>
    <w:rPr>
      <w:rFonts w:ascii="Helvetica87-CondensedHeavy" w:eastAsiaTheme="minorEastAsia" w:hAnsi="Helvetica87-CondensedHeavy"/>
      <w:spacing w:val="15"/>
      <w:sz w:val="32"/>
      <w:lang w:val="en-US"/>
    </w:rPr>
  </w:style>
  <w:style w:type="paragraph" w:customStyle="1" w:styleId="HEADERText">
    <w:name w:val="HEADER_Text"/>
    <w:link w:val="HEADERTextChar"/>
    <w:qFormat/>
    <w:rsid w:val="00412D2C"/>
    <w:pPr>
      <w:spacing w:after="0"/>
    </w:pPr>
    <w:rPr>
      <w:rFonts w:ascii="Helvetica-CondensedBlack" w:hAnsi="Helvetica-CondensedBlack" w:cstheme="minorHAnsi"/>
      <w:b/>
      <w:color w:val="60234C"/>
      <w:sz w:val="20"/>
      <w:szCs w:val="16"/>
      <w:lang w:val="en-US"/>
    </w:rPr>
  </w:style>
  <w:style w:type="paragraph" w:styleId="Textkrper">
    <w:name w:val="Body Text"/>
    <w:basedOn w:val="Standard"/>
    <w:link w:val="TextkrperZchn"/>
    <w:rsid w:val="00B576E8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lang w:val="de-AT" w:eastAsia="zh-CN" w:bidi="hi-IN"/>
    </w:rPr>
  </w:style>
  <w:style w:type="character" w:customStyle="1" w:styleId="HEADERTextChar">
    <w:name w:val="HEADER_Text Char"/>
    <w:basedOn w:val="KopfzeileZchn"/>
    <w:link w:val="HEADERText"/>
    <w:rsid w:val="00412D2C"/>
    <w:rPr>
      <w:rFonts w:ascii="Helvetica-CondensedBlack" w:hAnsi="Helvetica-CondensedBlack" w:cstheme="minorHAnsi"/>
      <w:b/>
      <w:color w:val="60234C"/>
      <w:sz w:val="20"/>
      <w:szCs w:val="16"/>
      <w:lang w:val="en-US"/>
    </w:rPr>
  </w:style>
  <w:style w:type="character" w:customStyle="1" w:styleId="TextkrperZchn">
    <w:name w:val="Textkörper Zchn"/>
    <w:basedOn w:val="Absatz-Standardschriftart"/>
    <w:link w:val="Textkrper"/>
    <w:rsid w:val="00B576E8"/>
    <w:rPr>
      <w:rFonts w:ascii="Liberation Serif" w:eastAsia="SimSun" w:hAnsi="Liberation Serif" w:cs="Mangal"/>
      <w:kern w:val="1"/>
      <w:sz w:val="24"/>
      <w:szCs w:val="24"/>
      <w:lang w:val="de-AT" w:eastAsia="zh-CN" w:bidi="hi-IN"/>
    </w:rPr>
  </w:style>
  <w:style w:type="paragraph" w:customStyle="1" w:styleId="HEADERTableHeader">
    <w:name w:val="HEADER_TableHeader"/>
    <w:link w:val="HEADERTableHeaderChar"/>
    <w:qFormat/>
    <w:rsid w:val="00AC1E4E"/>
    <w:pPr>
      <w:spacing w:after="0"/>
      <w:jc w:val="center"/>
    </w:pPr>
    <w:rPr>
      <w:rFonts w:ascii="Helvetica-CondensedBlack" w:hAnsi="Helvetica-CondensedBlack" w:cstheme="minorHAnsi"/>
      <w:b/>
      <w:color w:val="60234C"/>
      <w:sz w:val="16"/>
      <w:szCs w:val="16"/>
      <w:lang w:val="en-US"/>
    </w:rPr>
  </w:style>
  <w:style w:type="character" w:customStyle="1" w:styleId="HEADERTableHeaderChar">
    <w:name w:val="HEADER_TableHeader Char"/>
    <w:basedOn w:val="Absatz-Standardschriftart"/>
    <w:link w:val="HEADERTableHeader"/>
    <w:rsid w:val="00AC1E4E"/>
    <w:rPr>
      <w:rFonts w:ascii="Helvetica-CondensedBlack" w:hAnsi="Helvetica-CondensedBlack" w:cstheme="minorHAnsi"/>
      <w:b/>
      <w:color w:val="60234C"/>
      <w:sz w:val="16"/>
      <w:szCs w:val="16"/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A0D24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A0D24"/>
    <w:rPr>
      <w:rFonts w:ascii="Minion Pro" w:hAnsi="Minion Pro" w:cs="Helvetica"/>
      <w:sz w:val="24"/>
      <w:szCs w:val="24"/>
      <w:lang w:val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A0D24"/>
    <w:pPr>
      <w:spacing w:after="0"/>
      <w:ind w:left="240" w:hanging="240"/>
    </w:pPr>
  </w:style>
  <w:style w:type="character" w:styleId="Fett">
    <w:name w:val="Strong"/>
    <w:basedOn w:val="Absatz-Standardschriftart"/>
    <w:uiPriority w:val="22"/>
    <w:qFormat/>
    <w:rsid w:val="009A0D24"/>
    <w:rPr>
      <w:b/>
      <w:bCs/>
    </w:rPr>
  </w:style>
  <w:style w:type="paragraph" w:styleId="Funotentext">
    <w:name w:val="footnote text"/>
    <w:basedOn w:val="Standard"/>
    <w:link w:val="FunotentextZchn"/>
    <w:uiPriority w:val="99"/>
    <w:unhideWhenUsed/>
    <w:rsid w:val="005A2393"/>
    <w:pPr>
      <w:spacing w:after="0"/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A2393"/>
    <w:rPr>
      <w:rFonts w:ascii="Minion Pro" w:hAnsi="Minion Pro" w:cs="Helvetica"/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AF4CD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E5D74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E5D74"/>
    <w:rPr>
      <w:rFonts w:ascii="Minion Pro" w:hAnsi="Minion Pro" w:cs="Helvetica"/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8E5D74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41D69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41D69"/>
    <w:rPr>
      <w:rFonts w:ascii="Tahoma" w:hAnsi="Tahoma" w:cs="Tahoma"/>
      <w:sz w:val="16"/>
      <w:szCs w:val="16"/>
      <w:lang w:val="en-US"/>
    </w:rPr>
  </w:style>
  <w:style w:type="paragraph" w:styleId="KeinLeerraum">
    <w:name w:val="No Spacing"/>
    <w:uiPriority w:val="1"/>
    <w:qFormat/>
    <w:rsid w:val="008627C9"/>
    <w:pPr>
      <w:spacing w:after="0" w:line="240" w:lineRule="auto"/>
      <w:jc w:val="both"/>
    </w:pPr>
    <w:rPr>
      <w:rFonts w:ascii="Minion Pro" w:hAnsi="Minion Pro" w:cs="Helvetic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7DFD-244D-41D2-89A7-45B4767B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Kalibrierungen</vt:lpstr>
      <vt:lpstr>Kalibrierungen</vt:lpstr>
    </vt:vector>
  </TitlesOfParts>
  <Company>Sykam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Kalibrierungen</dc:title>
  <dc:creator>Ludwig Buchberger</dc:creator>
  <cp:lastModifiedBy>Frank Meier</cp:lastModifiedBy>
  <cp:revision>13</cp:revision>
  <cp:lastPrinted>2016-06-11T08:45:00Z</cp:lastPrinted>
  <dcterms:created xsi:type="dcterms:W3CDTF">2016-06-11T09:32:00Z</dcterms:created>
  <dcterms:modified xsi:type="dcterms:W3CDTF">2020-05-19T10:28:00Z</dcterms:modified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FRM-2.12.1</vt:lpwstr>
  </property>
  <property fmtid="{D5CDD505-2E9C-101B-9397-08002B2CF9AE}" pid="3" name="DocTitle">
    <vt:lpwstr>XXX</vt:lpwstr>
  </property>
  <property fmtid="{D5CDD505-2E9C-101B-9397-08002B2CF9AE}" pid="4" name="DocVersion">
    <vt:lpwstr>0.1</vt:lpwstr>
  </property>
  <property fmtid="{D5CDD505-2E9C-101B-9397-08002B2CF9AE}" pid="5" name="DocValidity">
    <vt:lpwstr>11.06.2016</vt:lpwstr>
  </property>
</Properties>
</file>